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368"/>
        <w:gridCol w:w="6007"/>
        <w:gridCol w:w="3623"/>
      </w:tblGrid>
      <w:tr w:rsidR="00E8453F" w:rsidRPr="007C4D48" w14:paraId="2D08AC06" w14:textId="77777777" w:rsidTr="00BA796A">
        <w:trPr>
          <w:trHeight w:val="1322"/>
        </w:trPr>
        <w:tc>
          <w:tcPr>
            <w:tcW w:w="1368" w:type="dxa"/>
            <w:tcBorders>
              <w:right w:val="nil"/>
            </w:tcBorders>
            <w:shd w:val="clear" w:color="auto" w:fill="auto"/>
            <w:vAlign w:val="center"/>
          </w:tcPr>
          <w:p w14:paraId="02DD26F2" w14:textId="07D35DA0" w:rsidR="00E8453F" w:rsidRPr="007C4D48" w:rsidRDefault="00DF1E61" w:rsidP="00B00BA2">
            <w:pPr>
              <w:rPr>
                <w:rFonts w:ascii="Verdana" w:hAnsi="Verdana"/>
                <w:sz w:val="20"/>
                <w:szCs w:val="20"/>
              </w:rPr>
            </w:pPr>
            <w:bookmarkStart w:id="0" w:name="_Hlk37775413"/>
            <w:r w:rsidRPr="007C4D48">
              <w:rPr>
                <w:rFonts w:ascii="Verdana" w:hAnsi="Verdana"/>
                <w:noProof/>
                <w:sz w:val="20"/>
                <w:szCs w:val="20"/>
              </w:rPr>
              <w:drawing>
                <wp:inline distT="0" distB="0" distL="0" distR="0" wp14:anchorId="4916DDFA" wp14:editId="2A4A94F3">
                  <wp:extent cx="727710" cy="719306"/>
                  <wp:effectExtent l="0" t="0" r="0" b="508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27710" cy="719306"/>
                          </a:xfrm>
                          <a:prstGeom prst="rect">
                            <a:avLst/>
                          </a:prstGeom>
                          <a:noFill/>
                          <a:ln>
                            <a:noFill/>
                          </a:ln>
                        </pic:spPr>
                      </pic:pic>
                    </a:graphicData>
                  </a:graphic>
                </wp:inline>
              </w:drawing>
            </w:r>
          </w:p>
        </w:tc>
        <w:tc>
          <w:tcPr>
            <w:tcW w:w="9630" w:type="dxa"/>
            <w:gridSpan w:val="2"/>
            <w:tcBorders>
              <w:left w:val="nil"/>
            </w:tcBorders>
            <w:shd w:val="clear" w:color="auto" w:fill="auto"/>
            <w:vAlign w:val="center"/>
          </w:tcPr>
          <w:p w14:paraId="57DECE4A" w14:textId="61D45FBE" w:rsidR="00E8453F" w:rsidRPr="007C4D48" w:rsidRDefault="00F555F5" w:rsidP="00087F9B">
            <w:pPr>
              <w:rPr>
                <w:rFonts w:ascii="Verdana" w:hAnsi="Verdana"/>
                <w:sz w:val="20"/>
                <w:szCs w:val="20"/>
              </w:rPr>
            </w:pPr>
            <w:r>
              <w:rPr>
                <w:rFonts w:ascii="Verdana" w:hAnsi="Verdana"/>
                <w:sz w:val="20"/>
                <w:szCs w:val="20"/>
              </w:rPr>
              <w:t>Ramesh Kumar Naik</w:t>
            </w:r>
          </w:p>
          <w:bookmarkEnd w:id="0"/>
          <w:p w14:paraId="4EB05C5F" w14:textId="1D294DAB" w:rsidR="00E8453F" w:rsidRPr="007C4D48" w:rsidRDefault="00F555F5" w:rsidP="00087F9B">
            <w:pPr>
              <w:pStyle w:val="Designation"/>
              <w:rPr>
                <w:rFonts w:ascii="Verdana" w:hAnsi="Verdana"/>
                <w:sz w:val="20"/>
                <w:szCs w:val="20"/>
              </w:rPr>
            </w:pPr>
            <w:r>
              <w:rPr>
                <w:rFonts w:ascii="Verdana" w:hAnsi="Verdana"/>
                <w:sz w:val="20"/>
                <w:szCs w:val="20"/>
              </w:rPr>
              <w:t>Associate Technical Architect</w:t>
            </w:r>
          </w:p>
          <w:p w14:paraId="31C3510A" w14:textId="3F7AC8F7" w:rsidR="007C4D48" w:rsidRPr="007C4D48" w:rsidRDefault="00382376" w:rsidP="00087F9B">
            <w:pPr>
              <w:pStyle w:val="Designation"/>
              <w:rPr>
                <w:rFonts w:ascii="Verdana" w:hAnsi="Verdana"/>
                <w:sz w:val="20"/>
                <w:szCs w:val="20"/>
              </w:rPr>
            </w:pPr>
            <w:r>
              <w:rPr>
                <w:rFonts w:ascii="Arial" w:hAnsi="Arial" w:cs="Arial"/>
                <w:color w:val="333333"/>
                <w:sz w:val="21"/>
                <w:szCs w:val="21"/>
                <w:shd w:val="clear" w:color="auto" w:fill="FFFFFF"/>
              </w:rPr>
              <w:t>T0937</w:t>
            </w:r>
          </w:p>
        </w:tc>
      </w:tr>
      <w:tr w:rsidR="00907C8E" w:rsidRPr="007C4D48" w14:paraId="0E6EB37A" w14:textId="77777777" w:rsidTr="00BA796A">
        <w:tc>
          <w:tcPr>
            <w:tcW w:w="10998" w:type="dxa"/>
            <w:gridSpan w:val="3"/>
            <w:shd w:val="clear" w:color="auto" w:fill="F2F2F2" w:themeFill="background1" w:themeFillShade="F2"/>
            <w:vAlign w:val="center"/>
          </w:tcPr>
          <w:p w14:paraId="40BC2F48" w14:textId="306AEF44" w:rsidR="00907C8E" w:rsidRPr="007C4D48" w:rsidRDefault="00907C8E" w:rsidP="00063339">
            <w:pPr>
              <w:pStyle w:val="TitleHeading"/>
              <w:rPr>
                <w:rStyle w:val="BookTitle"/>
                <w:rFonts w:ascii="Verdana" w:hAnsi="Verdana"/>
                <w:b/>
                <w:bCs w:val="0"/>
                <w:smallCaps w:val="0"/>
                <w:color w:val="000000"/>
                <w:sz w:val="20"/>
                <w:szCs w:val="20"/>
              </w:rPr>
            </w:pPr>
            <w:bookmarkStart w:id="1" w:name="_Hlk37775590"/>
            <w:bookmarkStart w:id="2" w:name="_Hlk37775485"/>
            <w:r w:rsidRPr="007C4D48">
              <w:rPr>
                <w:rFonts w:ascii="Verdana" w:hAnsi="Verdana"/>
                <w:sz w:val="20"/>
                <w:szCs w:val="20"/>
              </w:rPr>
              <w:t>Skills Summary</w:t>
            </w:r>
            <w:bookmarkEnd w:id="1"/>
          </w:p>
        </w:tc>
      </w:tr>
      <w:tr w:rsidR="00907C8E" w:rsidRPr="007C4D48" w14:paraId="2C300D3B" w14:textId="77777777" w:rsidTr="00BA796A">
        <w:trPr>
          <w:trHeight w:val="2537"/>
        </w:trPr>
        <w:tc>
          <w:tcPr>
            <w:tcW w:w="10998" w:type="dxa"/>
            <w:gridSpan w:val="3"/>
            <w:shd w:val="clear" w:color="auto" w:fill="auto"/>
          </w:tcPr>
          <w:p w14:paraId="4FD04F83" w14:textId="750A739A" w:rsidR="00B82E0B" w:rsidRDefault="00B82E0B" w:rsidP="00B82E0B">
            <w:pPr>
              <w:pStyle w:val="description"/>
              <w:spacing w:beforeLines="20" w:before="48" w:afterLines="20" w:after="48"/>
              <w:rPr>
                <w:rFonts w:ascii="Verdana" w:hAnsi="Verdana" w:cs="Arial"/>
                <w:color w:val="808080" w:themeColor="background1" w:themeShade="80"/>
                <w:sz w:val="20"/>
              </w:rPr>
            </w:pPr>
            <w:r w:rsidRPr="007C4D48">
              <w:rPr>
                <w:rFonts w:ascii="Verdana" w:hAnsi="Verdana" w:cs="Arial"/>
                <w:color w:val="808080" w:themeColor="background1" w:themeShade="80"/>
                <w:sz w:val="20"/>
              </w:rPr>
              <w:t xml:space="preserve">Years of Experience: </w:t>
            </w:r>
            <w:r w:rsidR="0006241D">
              <w:rPr>
                <w:rFonts w:ascii="Verdana" w:hAnsi="Verdana" w:cs="Arial"/>
                <w:color w:val="808080" w:themeColor="background1" w:themeShade="80"/>
                <w:sz w:val="20"/>
              </w:rPr>
              <w:t>13</w:t>
            </w:r>
            <w:r w:rsidR="005274CB">
              <w:rPr>
                <w:rFonts w:ascii="Verdana" w:hAnsi="Verdana" w:cs="Arial"/>
                <w:color w:val="808080" w:themeColor="background1" w:themeShade="80"/>
                <w:sz w:val="20"/>
              </w:rPr>
              <w:t xml:space="preserve"> years</w:t>
            </w:r>
          </w:p>
          <w:p w14:paraId="3E6621E8" w14:textId="7B06B24D"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 xml:space="preserve">A passionate IT Software professional with over </w:t>
            </w:r>
            <w:r w:rsidR="00BA796A">
              <w:rPr>
                <w:rFonts w:ascii="Verdana" w:hAnsi="Verdana" w:cs="Arial"/>
                <w:b w:val="0"/>
                <w:color w:val="808080" w:themeColor="background1" w:themeShade="80"/>
                <w:sz w:val="20"/>
              </w:rPr>
              <w:t>1</w:t>
            </w:r>
            <w:r w:rsidR="007452A0">
              <w:rPr>
                <w:rFonts w:ascii="Verdana" w:hAnsi="Verdana" w:cs="Arial"/>
                <w:b w:val="0"/>
                <w:color w:val="808080" w:themeColor="background1" w:themeShade="80"/>
                <w:sz w:val="20"/>
              </w:rPr>
              <w:t>3</w:t>
            </w:r>
            <w:r w:rsidRPr="00F555F5">
              <w:rPr>
                <w:rFonts w:ascii="Verdana" w:hAnsi="Verdana" w:cs="Arial"/>
                <w:b w:val="0"/>
                <w:color w:val="808080" w:themeColor="background1" w:themeShade="80"/>
                <w:sz w:val="20"/>
              </w:rPr>
              <w:t xml:space="preserve"> years of rich experience in Application Development using Java</w:t>
            </w:r>
          </w:p>
          <w:p w14:paraId="6F2FA2D6"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Identified, conceptualized and documented appropriate technical solution approaches for various business scenarios and challenges</w:t>
            </w:r>
          </w:p>
          <w:p w14:paraId="1186D89E" w14:textId="55B7D190"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Strong exposure of working on Java, JDBC, Hibernate, Spring &amp; Spring Boot Frameworks</w:t>
            </w:r>
          </w:p>
          <w:p w14:paraId="7D30D606"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Skilled in mapping clients’ business requirements and translating these requirements into functional specifications, custom designing solutions by following standard guidelines</w:t>
            </w:r>
          </w:p>
          <w:p w14:paraId="558F9FF6"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Excels in suggesting appropriate as well as technology-based solutions for enhancing functional efficiency of the organization and achieving business excellence</w:t>
            </w:r>
          </w:p>
          <w:p w14:paraId="01F87CE8" w14:textId="4972F904"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 xml:space="preserve">Handled client interaction for requirement </w:t>
            </w:r>
            <w:r w:rsidR="00C023DC" w:rsidRPr="00F555F5">
              <w:rPr>
                <w:rFonts w:ascii="Verdana" w:hAnsi="Verdana" w:cs="Arial"/>
                <w:b w:val="0"/>
                <w:color w:val="808080" w:themeColor="background1" w:themeShade="80"/>
                <w:sz w:val="20"/>
              </w:rPr>
              <w:t>gathering</w:t>
            </w:r>
            <w:r w:rsidR="00C023DC">
              <w:rPr>
                <w:rFonts w:ascii="Verdana" w:hAnsi="Verdana" w:cs="Arial"/>
                <w:b w:val="0"/>
                <w:color w:val="808080" w:themeColor="background1" w:themeShade="80"/>
                <w:sz w:val="20"/>
              </w:rPr>
              <w:t xml:space="preserve">; </w:t>
            </w:r>
            <w:r w:rsidRPr="00F555F5">
              <w:rPr>
                <w:rFonts w:ascii="Verdana" w:hAnsi="Verdana" w:cs="Arial"/>
                <w:b w:val="0"/>
                <w:color w:val="808080" w:themeColor="background1" w:themeShade="80"/>
                <w:sz w:val="20"/>
              </w:rPr>
              <w:t>finalization of functional specifications; generating and compiling reports based on findings; with causes and solutions to systems issues</w:t>
            </w:r>
          </w:p>
          <w:p w14:paraId="34DC9045"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Exposure in end-to-end development of software from requirement analysis to system study, designing, coding, testing, documentation and implementation</w:t>
            </w:r>
          </w:p>
          <w:p w14:paraId="0C97858F" w14:textId="1C102BFD"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 xml:space="preserve">Communicated with internal/external clients to determine specific requirements and </w:t>
            </w:r>
            <w:r w:rsidR="00C023DC" w:rsidRPr="00F555F5">
              <w:rPr>
                <w:rFonts w:ascii="Verdana" w:hAnsi="Verdana" w:cs="Arial"/>
                <w:b w:val="0"/>
                <w:color w:val="808080" w:themeColor="background1" w:themeShade="80"/>
                <w:sz w:val="20"/>
              </w:rPr>
              <w:t>expectations,</w:t>
            </w:r>
            <w:r w:rsidRPr="00F555F5">
              <w:rPr>
                <w:rFonts w:ascii="Verdana" w:hAnsi="Verdana" w:cs="Arial"/>
                <w:b w:val="0"/>
                <w:color w:val="808080" w:themeColor="background1" w:themeShade="80"/>
                <w:sz w:val="20"/>
              </w:rPr>
              <w:t xml:space="preserve"> managed client expectations as an indicator of quality</w:t>
            </w:r>
          </w:p>
          <w:p w14:paraId="14EDD8C7" w14:textId="78D574E5" w:rsidR="00657761" w:rsidRDefault="00B82E0B" w:rsidP="00657761">
            <w:pPr>
              <w:pStyle w:val="description"/>
              <w:spacing w:beforeLines="20" w:before="48" w:afterLines="20" w:after="48"/>
              <w:rPr>
                <w:rFonts w:ascii="Verdana" w:hAnsi="Verdana" w:cs="Arial"/>
                <w:color w:val="808080" w:themeColor="background1" w:themeShade="80"/>
                <w:sz w:val="20"/>
              </w:rPr>
            </w:pPr>
            <w:r w:rsidRPr="007C4D48">
              <w:rPr>
                <w:rFonts w:ascii="Verdana" w:hAnsi="Verdana" w:cs="Arial"/>
                <w:color w:val="808080" w:themeColor="background1" w:themeShade="80"/>
                <w:sz w:val="20"/>
              </w:rPr>
              <w:t xml:space="preserve">Core Skills: </w:t>
            </w:r>
            <w:r w:rsidR="00E34A66" w:rsidRPr="00657761">
              <w:rPr>
                <w:rFonts w:ascii="Verdana" w:hAnsi="Verdana" w:cs="Arial"/>
                <w:color w:val="808080" w:themeColor="background1" w:themeShade="80"/>
                <w:sz w:val="20"/>
              </w:rPr>
              <w:t xml:space="preserve">Java, Spring, Spring MVC, Spring Boot, Spring </w:t>
            </w:r>
            <w:r w:rsidR="00C023DC" w:rsidRPr="00657761">
              <w:rPr>
                <w:rFonts w:ascii="Verdana" w:hAnsi="Verdana" w:cs="Arial"/>
                <w:color w:val="808080" w:themeColor="background1" w:themeShade="80"/>
                <w:sz w:val="20"/>
              </w:rPr>
              <w:t>Cloud</w:t>
            </w:r>
            <w:r w:rsidR="00E34A66" w:rsidRPr="00657761">
              <w:rPr>
                <w:rFonts w:ascii="Verdana" w:hAnsi="Verdana" w:cs="Arial"/>
                <w:color w:val="808080" w:themeColor="background1" w:themeShade="80"/>
                <w:sz w:val="20"/>
              </w:rPr>
              <w:t>, Hibernate, Oracle,</w:t>
            </w:r>
            <w:r w:rsidR="00C023DC" w:rsidRPr="00657761">
              <w:rPr>
                <w:rFonts w:ascii="Verdana" w:hAnsi="Verdana" w:cs="Arial"/>
                <w:color w:val="808080" w:themeColor="background1" w:themeShade="80"/>
                <w:sz w:val="20"/>
              </w:rPr>
              <w:t xml:space="preserve"> PostgreSQL</w:t>
            </w:r>
            <w:r w:rsidR="00E34A66" w:rsidRPr="00657761">
              <w:rPr>
                <w:rFonts w:ascii="Verdana" w:hAnsi="Verdana" w:cs="Arial"/>
                <w:color w:val="808080" w:themeColor="background1" w:themeShade="80"/>
                <w:sz w:val="20"/>
              </w:rPr>
              <w:t>,</w:t>
            </w:r>
            <w:r w:rsidR="009671AE" w:rsidRPr="00657761">
              <w:t xml:space="preserve"> </w:t>
            </w:r>
            <w:r w:rsidR="00D13B90" w:rsidRPr="00657761">
              <w:rPr>
                <w:rFonts w:ascii="Verdana" w:hAnsi="Verdana" w:cs="Arial"/>
                <w:color w:val="808080" w:themeColor="background1" w:themeShade="80"/>
                <w:sz w:val="20"/>
              </w:rPr>
              <w:t>RabbitMQ</w:t>
            </w:r>
            <w:r w:rsidR="009671AE" w:rsidRPr="00657761">
              <w:rPr>
                <w:rFonts w:ascii="Verdana" w:hAnsi="Verdana" w:cs="Arial"/>
                <w:color w:val="808080" w:themeColor="background1" w:themeShade="80"/>
                <w:sz w:val="20"/>
              </w:rPr>
              <w:t xml:space="preserve">, </w:t>
            </w:r>
            <w:r w:rsidR="00657761" w:rsidRPr="00657761">
              <w:rPr>
                <w:rFonts w:ascii="Verdana" w:hAnsi="Verdana" w:cs="Arial"/>
                <w:color w:val="808080" w:themeColor="background1" w:themeShade="80"/>
                <w:sz w:val="20"/>
              </w:rPr>
              <w:t>AWS VPC, EC2, Beanstalk, Application Load Balancer, API Gateway, Document DB, DynamoDB, Lambda Function , Step Function, SQS, SNS, Event Bridge, S3, AWS Cloud Trail, Docker/</w:t>
            </w:r>
            <w:r w:rsidR="00657761" w:rsidRPr="00657761">
              <w:rPr>
                <w:rFonts w:ascii="Verdana" w:hAnsi="Verdana" w:cs="Arial"/>
                <w:color w:val="808080" w:themeColor="background1" w:themeShade="80"/>
                <w:sz w:val="20"/>
              </w:rPr>
              <w:t>Local Stack</w:t>
            </w:r>
            <w:r w:rsidR="00657761" w:rsidRPr="00657761">
              <w:rPr>
                <w:rFonts w:ascii="Verdana" w:hAnsi="Verdana" w:cs="Arial"/>
                <w:color w:val="808080" w:themeColor="background1" w:themeShade="80"/>
                <w:sz w:val="20"/>
              </w:rPr>
              <w:t>,   OKTA, SAML,  OIDC, Smooks ,</w:t>
            </w:r>
            <w:r w:rsidR="000C5AB7">
              <w:rPr>
                <w:rFonts w:ascii="Verdana" w:hAnsi="Verdana" w:cs="Arial"/>
                <w:color w:val="808080" w:themeColor="background1" w:themeShade="80"/>
                <w:sz w:val="20"/>
              </w:rPr>
              <w:t xml:space="preserve"> </w:t>
            </w:r>
            <w:proofErr w:type="spellStart"/>
            <w:r w:rsidR="00657761">
              <w:rPr>
                <w:rFonts w:ascii="Verdana" w:hAnsi="Verdana" w:cs="Arial"/>
                <w:color w:val="808080" w:themeColor="background1" w:themeShade="80"/>
                <w:sz w:val="20"/>
              </w:rPr>
              <w:t>B</w:t>
            </w:r>
            <w:r w:rsidR="00657761" w:rsidRPr="00657761">
              <w:rPr>
                <w:rFonts w:ascii="Verdana" w:hAnsi="Verdana" w:cs="Arial"/>
                <w:color w:val="808080" w:themeColor="background1" w:themeShade="80"/>
                <w:sz w:val="20"/>
              </w:rPr>
              <w:t>eanio</w:t>
            </w:r>
            <w:proofErr w:type="spellEnd"/>
            <w:r w:rsidR="00657761" w:rsidRPr="00657761">
              <w:rPr>
                <w:rFonts w:ascii="Verdana" w:hAnsi="Verdana" w:cs="Arial"/>
                <w:color w:val="808080" w:themeColor="background1" w:themeShade="80"/>
                <w:sz w:val="20"/>
              </w:rPr>
              <w:t>, Envers,  JaVers, Audit4J,  Sequence Diagram, Data Model,    Deployment Diagram</w:t>
            </w:r>
          </w:p>
          <w:p w14:paraId="73DE0495" w14:textId="77777777" w:rsidR="00791F94" w:rsidRDefault="00791F94" w:rsidP="00657761">
            <w:pPr>
              <w:pStyle w:val="description"/>
              <w:spacing w:beforeLines="20" w:before="48" w:afterLines="20" w:after="48"/>
              <w:rPr>
                <w:rFonts w:ascii="Verdana" w:hAnsi="Verdana" w:cs="Arial"/>
                <w:color w:val="808080" w:themeColor="background1" w:themeShade="80"/>
                <w:sz w:val="20"/>
              </w:rPr>
            </w:pPr>
          </w:p>
          <w:p w14:paraId="228B5B39" w14:textId="005AB962" w:rsidR="00791F94" w:rsidRPr="00791F94" w:rsidRDefault="008F1855" w:rsidP="00791F94">
            <w:pPr>
              <w:pStyle w:val="description"/>
              <w:spacing w:beforeLines="20" w:before="48" w:afterLines="20" w:after="48"/>
              <w:rPr>
                <w:rFonts w:ascii="Verdana" w:hAnsi="Verdana" w:cs="Arial"/>
                <w:color w:val="808080" w:themeColor="background1" w:themeShade="80"/>
                <w:sz w:val="20"/>
              </w:rPr>
            </w:pPr>
            <w:r>
              <w:rPr>
                <w:rFonts w:ascii="Verdana" w:hAnsi="Verdana" w:cs="Arial"/>
                <w:color w:val="808080" w:themeColor="background1" w:themeShade="80"/>
                <w:sz w:val="20"/>
              </w:rPr>
              <w:t xml:space="preserve">Self-Learned </w:t>
            </w:r>
            <w:proofErr w:type="spellStart"/>
            <w:r>
              <w:rPr>
                <w:rFonts w:ascii="Verdana" w:hAnsi="Verdana" w:cs="Arial"/>
                <w:color w:val="808080" w:themeColor="background1" w:themeShade="80"/>
                <w:sz w:val="20"/>
              </w:rPr>
              <w:t>Skils</w:t>
            </w:r>
            <w:proofErr w:type="spellEnd"/>
            <w:r w:rsidR="00791F94">
              <w:rPr>
                <w:rFonts w:ascii="Verdana" w:hAnsi="Verdana" w:cs="Arial"/>
                <w:color w:val="808080" w:themeColor="background1" w:themeShade="80"/>
                <w:sz w:val="20"/>
              </w:rPr>
              <w:t xml:space="preserve"> (Currently not using in any project)</w:t>
            </w:r>
          </w:p>
          <w:p w14:paraId="57375ECA" w14:textId="77777777" w:rsidR="00791F94" w:rsidRPr="00791F94" w:rsidRDefault="00791F94" w:rsidP="00791F94">
            <w:pPr>
              <w:pStyle w:val="description"/>
              <w:spacing w:beforeLines="20" w:before="48" w:afterLines="20" w:after="48"/>
              <w:rPr>
                <w:rFonts w:ascii="Verdana" w:hAnsi="Verdana" w:cs="Arial"/>
                <w:color w:val="808080" w:themeColor="background1" w:themeShade="80"/>
                <w:sz w:val="20"/>
              </w:rPr>
            </w:pPr>
            <w:r w:rsidRPr="00791F94">
              <w:rPr>
                <w:rFonts w:ascii="Verdana" w:hAnsi="Verdana" w:cs="Arial"/>
                <w:color w:val="808080" w:themeColor="background1" w:themeShade="80"/>
                <w:sz w:val="20"/>
              </w:rPr>
              <w:t xml:space="preserve">Angular, </w:t>
            </w:r>
            <w:proofErr w:type="spellStart"/>
            <w:r w:rsidRPr="00791F94">
              <w:rPr>
                <w:rFonts w:ascii="Verdana" w:hAnsi="Verdana" w:cs="Arial"/>
                <w:color w:val="808080" w:themeColor="background1" w:themeShade="80"/>
                <w:sz w:val="20"/>
              </w:rPr>
              <w:t>NgRx</w:t>
            </w:r>
            <w:proofErr w:type="spellEnd"/>
          </w:p>
          <w:p w14:paraId="5FF00E15" w14:textId="05274A10" w:rsidR="00791F94" w:rsidRPr="00791F94" w:rsidRDefault="00791F94" w:rsidP="008F1855">
            <w:pPr>
              <w:pStyle w:val="description"/>
              <w:spacing w:beforeLines="20" w:before="48" w:afterLines="20" w:after="48"/>
              <w:rPr>
                <w:rFonts w:ascii="Verdana" w:hAnsi="Verdana" w:cs="Arial"/>
                <w:color w:val="808080" w:themeColor="background1" w:themeShade="80"/>
                <w:sz w:val="20"/>
              </w:rPr>
            </w:pPr>
            <w:r w:rsidRPr="00791F94">
              <w:rPr>
                <w:rFonts w:ascii="Verdana" w:hAnsi="Verdana" w:cs="Arial"/>
                <w:color w:val="808080" w:themeColor="background1" w:themeShade="80"/>
                <w:sz w:val="20"/>
              </w:rPr>
              <w:t>React, Redux</w:t>
            </w:r>
          </w:p>
          <w:p w14:paraId="11AC8DA6" w14:textId="1759152C" w:rsidR="00791F94" w:rsidRPr="00657761" w:rsidRDefault="00791F94" w:rsidP="00791F94">
            <w:pPr>
              <w:pStyle w:val="description"/>
              <w:spacing w:beforeLines="20" w:before="48" w:afterLines="20" w:after="48"/>
              <w:rPr>
                <w:rFonts w:ascii="Verdana" w:hAnsi="Verdana" w:cs="Arial"/>
                <w:color w:val="808080" w:themeColor="background1" w:themeShade="80"/>
                <w:sz w:val="20"/>
              </w:rPr>
            </w:pPr>
            <w:r w:rsidRPr="00791F94">
              <w:rPr>
                <w:rFonts w:ascii="Verdana" w:hAnsi="Verdana" w:cs="Arial"/>
                <w:color w:val="808080" w:themeColor="background1" w:themeShade="80"/>
                <w:sz w:val="20"/>
              </w:rPr>
              <w:t>Kubernetes, Istio</w:t>
            </w:r>
          </w:p>
          <w:p w14:paraId="020D4371" w14:textId="77777777" w:rsidR="00D47CB9" w:rsidRPr="007C4D48" w:rsidRDefault="00D47CB9" w:rsidP="00B82E0B">
            <w:pPr>
              <w:pStyle w:val="description"/>
              <w:spacing w:beforeLines="20" w:before="48" w:afterLines="20" w:after="48"/>
              <w:rPr>
                <w:rFonts w:ascii="Verdana" w:hAnsi="Verdana" w:cs="Arial"/>
                <w:b w:val="0"/>
                <w:color w:val="808080" w:themeColor="background1" w:themeShade="80"/>
                <w:sz w:val="20"/>
              </w:rPr>
            </w:pPr>
          </w:p>
          <w:p w14:paraId="47E80C63" w14:textId="51F07BF6" w:rsidR="00907C8E" w:rsidRPr="007C4D48" w:rsidRDefault="00907C8E" w:rsidP="00907C8E">
            <w:pPr>
              <w:pStyle w:val="Body"/>
              <w:rPr>
                <w:rFonts w:ascii="Verdana" w:hAnsi="Verdana"/>
                <w:sz w:val="20"/>
                <w:szCs w:val="20"/>
              </w:rPr>
            </w:pPr>
          </w:p>
        </w:tc>
      </w:tr>
      <w:bookmarkEnd w:id="2"/>
      <w:tr w:rsidR="00D47CB9" w:rsidRPr="007C4D48" w14:paraId="75D2BF0D" w14:textId="77777777" w:rsidTr="00BA796A">
        <w:tc>
          <w:tcPr>
            <w:tcW w:w="10998" w:type="dxa"/>
            <w:gridSpan w:val="3"/>
            <w:shd w:val="clear" w:color="auto" w:fill="F2F2F2" w:themeFill="background1" w:themeFillShade="F2"/>
          </w:tcPr>
          <w:p w14:paraId="0D5AF76D" w14:textId="61EC3C24" w:rsidR="00D47CB9" w:rsidRPr="007C4D48" w:rsidRDefault="00D47CB9" w:rsidP="00D47CB9">
            <w:pPr>
              <w:pStyle w:val="TitleHeading"/>
              <w:rPr>
                <w:rFonts w:ascii="Verdana" w:hAnsi="Verdana"/>
                <w:sz w:val="20"/>
                <w:szCs w:val="20"/>
              </w:rPr>
            </w:pPr>
            <w:r w:rsidRPr="007C4D48">
              <w:rPr>
                <w:rFonts w:ascii="Verdana" w:hAnsi="Verdana"/>
                <w:sz w:val="20"/>
                <w:szCs w:val="20"/>
              </w:rPr>
              <w:t>Current Experience</w:t>
            </w:r>
          </w:p>
        </w:tc>
      </w:tr>
      <w:tr w:rsidR="00BA796A" w:rsidRPr="007C4D48" w14:paraId="2DCA482F" w14:textId="3ECC0AFE" w:rsidTr="00BA796A">
        <w:tc>
          <w:tcPr>
            <w:tcW w:w="10998" w:type="dxa"/>
            <w:gridSpan w:val="3"/>
            <w:shd w:val="clear" w:color="auto" w:fill="F2F2F2" w:themeFill="background1" w:themeFillShade="F2"/>
            <w:vAlign w:val="center"/>
          </w:tcPr>
          <w:tbl>
            <w:tblPr>
              <w:tblW w:w="10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7308"/>
              <w:gridCol w:w="3690"/>
            </w:tblGrid>
            <w:tr w:rsidR="00BA796A" w:rsidRPr="007C4D48" w14:paraId="766521E1" w14:textId="77777777" w:rsidTr="00864678">
              <w:tc>
                <w:tcPr>
                  <w:tcW w:w="7308" w:type="dxa"/>
                  <w:shd w:val="clear" w:color="auto" w:fill="auto"/>
                  <w:vAlign w:val="center"/>
                </w:tcPr>
                <w:p w14:paraId="7CAF457E" w14:textId="09DCC07C" w:rsidR="007452A0" w:rsidRPr="007C4D48" w:rsidRDefault="00BA796A" w:rsidP="00BA796A">
                  <w:pPr>
                    <w:pStyle w:val="CompanyName"/>
                    <w:rPr>
                      <w:rFonts w:ascii="Verdana" w:hAnsi="Verdana"/>
                      <w:sz w:val="20"/>
                      <w:szCs w:val="20"/>
                    </w:rPr>
                  </w:pPr>
                  <w:r w:rsidRPr="007C4D48">
                    <w:rPr>
                      <w:rFonts w:ascii="Verdana" w:hAnsi="Verdana"/>
                      <w:sz w:val="20"/>
                      <w:szCs w:val="20"/>
                    </w:rPr>
                    <w:t xml:space="preserve">TAVANT India </w:t>
                  </w:r>
                </w:p>
              </w:tc>
              <w:tc>
                <w:tcPr>
                  <w:tcW w:w="3690" w:type="dxa"/>
                  <w:shd w:val="clear" w:color="auto" w:fill="F2F2F2"/>
                </w:tcPr>
                <w:p w14:paraId="6B09EA0F" w14:textId="148A819D" w:rsidR="00BA796A" w:rsidRPr="007C4D48" w:rsidRDefault="00B62119" w:rsidP="00BA796A">
                  <w:pPr>
                    <w:pStyle w:val="Yearsofexperience"/>
                    <w:spacing w:line="360" w:lineRule="auto"/>
                    <w:rPr>
                      <w:rFonts w:ascii="Verdana" w:hAnsi="Verdana"/>
                      <w:sz w:val="20"/>
                      <w:szCs w:val="20"/>
                    </w:rPr>
                  </w:pPr>
                  <w:r>
                    <w:rPr>
                      <w:rFonts w:ascii="Verdana" w:hAnsi="Verdana"/>
                      <w:sz w:val="20"/>
                      <w:szCs w:val="20"/>
                      <w:lang w:eastAsia="zh-CN"/>
                    </w:rPr>
                    <w:t>Oct</w:t>
                  </w:r>
                  <w:r w:rsidR="005F2D99">
                    <w:rPr>
                      <w:rFonts w:ascii="Verdana" w:hAnsi="Verdana"/>
                      <w:sz w:val="20"/>
                      <w:szCs w:val="20"/>
                      <w:lang w:eastAsia="zh-CN"/>
                    </w:rPr>
                    <w:t>/01/202</w:t>
                  </w:r>
                  <w:r>
                    <w:rPr>
                      <w:rFonts w:ascii="Verdana" w:hAnsi="Verdana"/>
                      <w:sz w:val="20"/>
                      <w:szCs w:val="20"/>
                      <w:lang w:eastAsia="zh-CN"/>
                    </w:rPr>
                    <w:t>1</w:t>
                  </w:r>
                </w:p>
              </w:tc>
            </w:tr>
          </w:tbl>
          <w:p w14:paraId="1E54944E" w14:textId="5E65A672" w:rsidR="00BA796A" w:rsidRPr="007C4D48" w:rsidRDefault="00BA796A" w:rsidP="00D47CB9">
            <w:pPr>
              <w:pStyle w:val="TitleHeading"/>
              <w:rPr>
                <w:rFonts w:ascii="Verdana" w:hAnsi="Verdana"/>
                <w:sz w:val="20"/>
                <w:szCs w:val="20"/>
              </w:rPr>
            </w:pPr>
          </w:p>
        </w:tc>
      </w:tr>
      <w:tr w:rsidR="007452A0" w:rsidRPr="007C4D48" w14:paraId="6A968A54" w14:textId="77777777" w:rsidTr="001667BA">
        <w:trPr>
          <w:trHeight w:val="2384"/>
        </w:trPr>
        <w:tc>
          <w:tcPr>
            <w:tcW w:w="10998" w:type="dxa"/>
            <w:gridSpan w:val="3"/>
            <w:shd w:val="clear" w:color="auto" w:fill="auto"/>
            <w:vAlign w:val="center"/>
          </w:tcPr>
          <w:p w14:paraId="43103B38" w14:textId="51C75AEE" w:rsidR="007452A0" w:rsidRPr="007C4D48" w:rsidRDefault="007452A0" w:rsidP="001667BA">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lastRenderedPageBreak/>
              <w:t xml:space="preserve">Project Name: </w:t>
            </w:r>
            <w:r>
              <w:rPr>
                <w:rStyle w:val="ProjectTitleChar"/>
                <w:rFonts w:ascii="Verdana" w:hAnsi="Verdana"/>
                <w:b/>
                <w:bCs w:val="0"/>
                <w:color w:val="808080" w:themeColor="background1" w:themeShade="80"/>
                <w:sz w:val="20"/>
                <w:szCs w:val="20"/>
              </w:rPr>
              <w:t>TWMS (Tavant Warranty Management System/ Client HYG)</w:t>
            </w:r>
          </w:p>
          <w:p w14:paraId="60BC9F78" w14:textId="77745C87" w:rsidR="007452A0" w:rsidRPr="007C4D48" w:rsidRDefault="007452A0" w:rsidP="001667BA">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Pr>
                <w:rFonts w:ascii="Verdana" w:hAnsi="Verdana" w:cs="Open Sans"/>
                <w:color w:val="808080" w:themeColor="background1" w:themeShade="80"/>
                <w:sz w:val="20"/>
                <w:szCs w:val="20"/>
              </w:rPr>
              <w:t xml:space="preserve">TWMS is </w:t>
            </w:r>
            <w:r w:rsidR="00B62119">
              <w:rPr>
                <w:rFonts w:ascii="Verdana" w:hAnsi="Verdana" w:cs="Open Sans"/>
                <w:color w:val="808080" w:themeColor="background1" w:themeShade="80"/>
                <w:sz w:val="20"/>
                <w:szCs w:val="20"/>
              </w:rPr>
              <w:t>a</w:t>
            </w:r>
            <w:r>
              <w:rPr>
                <w:rFonts w:ascii="Verdana" w:hAnsi="Verdana" w:cs="Open Sans"/>
                <w:color w:val="808080" w:themeColor="background1" w:themeShade="80"/>
                <w:sz w:val="20"/>
                <w:szCs w:val="20"/>
              </w:rPr>
              <w:t xml:space="preserve"> product of Tavant that enables its client to manage the warranty </w:t>
            </w:r>
            <w:r w:rsidR="00B62119">
              <w:rPr>
                <w:rFonts w:ascii="Verdana" w:hAnsi="Verdana" w:cs="Open Sans"/>
                <w:color w:val="808080" w:themeColor="background1" w:themeShade="80"/>
                <w:sz w:val="20"/>
                <w:szCs w:val="20"/>
              </w:rPr>
              <w:t>details of Truck. This application is used by both internal users of HYG as well as dealers. This project is an old project and currently in maintenance phase with a few CR and bug fixes.</w:t>
            </w:r>
          </w:p>
          <w:p w14:paraId="3F3EAD6A" w14:textId="442F50A7" w:rsidR="007452A0" w:rsidRPr="007C4D48" w:rsidRDefault="007452A0" w:rsidP="001667BA">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59743F">
              <w:rPr>
                <w:rFonts w:ascii="Verdana" w:hAnsi="Verdana"/>
                <w:bCs/>
                <w:color w:val="808080" w:themeColor="background1" w:themeShade="80"/>
                <w:sz w:val="20"/>
                <w:szCs w:val="20"/>
              </w:rPr>
              <w:t>Java</w:t>
            </w:r>
            <w:r w:rsidR="00B62119">
              <w:rPr>
                <w:rFonts w:ascii="Verdana" w:hAnsi="Verdana"/>
                <w:bCs/>
                <w:color w:val="808080" w:themeColor="background1" w:themeShade="80"/>
                <w:sz w:val="20"/>
                <w:szCs w:val="20"/>
              </w:rPr>
              <w:t xml:space="preserve"> 8</w:t>
            </w:r>
            <w:r w:rsidRPr="0059743F">
              <w:rPr>
                <w:rFonts w:ascii="Verdana" w:hAnsi="Verdana"/>
                <w:bCs/>
                <w:color w:val="808080" w:themeColor="background1" w:themeShade="80"/>
                <w:sz w:val="20"/>
                <w:szCs w:val="20"/>
              </w:rPr>
              <w:t xml:space="preserve">, </w:t>
            </w:r>
            <w:r w:rsidR="00B62119">
              <w:rPr>
                <w:rFonts w:ascii="Verdana" w:hAnsi="Verdana"/>
                <w:bCs/>
                <w:color w:val="808080" w:themeColor="background1" w:themeShade="80"/>
                <w:sz w:val="20"/>
                <w:szCs w:val="20"/>
              </w:rPr>
              <w:t>Struts 2</w:t>
            </w:r>
            <w:r w:rsidRPr="0059743F">
              <w:rPr>
                <w:rFonts w:ascii="Verdana" w:hAnsi="Verdana"/>
                <w:bCs/>
                <w:color w:val="808080" w:themeColor="background1" w:themeShade="80"/>
                <w:sz w:val="20"/>
                <w:szCs w:val="20"/>
              </w:rPr>
              <w:t>,</w:t>
            </w:r>
            <w:r w:rsidR="00B62119">
              <w:rPr>
                <w:rFonts w:ascii="Verdana" w:hAnsi="Verdana"/>
                <w:bCs/>
                <w:color w:val="808080" w:themeColor="background1" w:themeShade="80"/>
                <w:sz w:val="20"/>
                <w:szCs w:val="20"/>
              </w:rPr>
              <w:t xml:space="preserve"> Hibernate, Spring MVC,</w:t>
            </w:r>
            <w:r w:rsidRPr="0059743F">
              <w:rPr>
                <w:rFonts w:ascii="Verdana" w:hAnsi="Verdana"/>
                <w:bCs/>
                <w:color w:val="808080" w:themeColor="background1" w:themeShade="80"/>
                <w:sz w:val="20"/>
                <w:szCs w:val="20"/>
              </w:rPr>
              <w:t xml:space="preserve"> </w:t>
            </w:r>
            <w:r w:rsidR="00B62119">
              <w:rPr>
                <w:rFonts w:ascii="Verdana" w:hAnsi="Verdana"/>
                <w:bCs/>
                <w:color w:val="808080" w:themeColor="background1" w:themeShade="80"/>
                <w:sz w:val="20"/>
                <w:szCs w:val="20"/>
              </w:rPr>
              <w:t>Oracle</w:t>
            </w:r>
            <w:r w:rsidRPr="0059743F">
              <w:rPr>
                <w:rFonts w:ascii="Verdana" w:hAnsi="Verdana"/>
                <w:bCs/>
                <w:color w:val="808080" w:themeColor="background1" w:themeShade="80"/>
                <w:sz w:val="20"/>
                <w:szCs w:val="20"/>
              </w:rPr>
              <w:t>,</w:t>
            </w:r>
            <w:r w:rsidR="00B62119">
              <w:rPr>
                <w:rFonts w:ascii="Verdana" w:hAnsi="Verdana"/>
                <w:bCs/>
                <w:color w:val="808080" w:themeColor="background1" w:themeShade="80"/>
                <w:sz w:val="20"/>
                <w:szCs w:val="20"/>
              </w:rPr>
              <w:t xml:space="preserve"> </w:t>
            </w:r>
            <w:proofErr w:type="spellStart"/>
            <w:r w:rsidR="00B62119">
              <w:rPr>
                <w:rFonts w:ascii="Verdana" w:hAnsi="Verdana"/>
                <w:bCs/>
                <w:color w:val="808080" w:themeColor="background1" w:themeShade="80"/>
                <w:sz w:val="20"/>
                <w:szCs w:val="20"/>
              </w:rPr>
              <w:t>Wildfly</w:t>
            </w:r>
            <w:proofErr w:type="spellEnd"/>
          </w:p>
          <w:p w14:paraId="628F87C8" w14:textId="77777777" w:rsidR="007452A0" w:rsidRPr="007C4D48" w:rsidRDefault="007452A0" w:rsidP="001667BA">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3759006A" w14:textId="77777777" w:rsidR="007452A0" w:rsidRDefault="007452A0" w:rsidP="001667BA">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6C71A68A" w14:textId="01162157" w:rsidR="007452A0" w:rsidRDefault="00B62119" w:rsidP="007452A0">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code for CR</w:t>
            </w:r>
          </w:p>
          <w:p w14:paraId="5F0EF9A3" w14:textId="2435F177" w:rsidR="007452A0" w:rsidRDefault="00B62119" w:rsidP="007452A0">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Analyzed Vulnerability report.</w:t>
            </w:r>
          </w:p>
          <w:p w14:paraId="1041073C" w14:textId="547E1D32" w:rsidR="007452A0" w:rsidRDefault="00B62119" w:rsidP="00B6211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Provided technical support to team members</w:t>
            </w:r>
          </w:p>
          <w:p w14:paraId="29BF33E2" w14:textId="77777777" w:rsidR="007452A0" w:rsidRPr="007C4D48" w:rsidRDefault="007452A0" w:rsidP="001667BA">
            <w:pPr>
              <w:pStyle w:val="ProjectTitle"/>
              <w:spacing w:line="360" w:lineRule="auto"/>
              <w:rPr>
                <w:rFonts w:ascii="Verdana" w:hAnsi="Verdana"/>
                <w:b/>
                <w:color w:val="808080" w:themeColor="background1" w:themeShade="80"/>
                <w:sz w:val="20"/>
                <w:szCs w:val="20"/>
              </w:rPr>
            </w:pPr>
          </w:p>
          <w:p w14:paraId="27362996" w14:textId="35A0351F" w:rsidR="007452A0" w:rsidRDefault="007452A0" w:rsidP="001667BA">
            <w:pPr>
              <w:pStyle w:val="Designation"/>
              <w:spacing w:line="360" w:lineRule="auto"/>
              <w:rPr>
                <w:rFonts w:ascii="Verdana" w:hAnsi="Verdana"/>
                <w:color w:val="808080" w:themeColor="background1" w:themeShade="80"/>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sidR="00D270DC">
              <w:rPr>
                <w:rFonts w:ascii="Verdana" w:hAnsi="Verdana"/>
                <w:color w:val="808080" w:themeColor="background1" w:themeShade="80"/>
                <w:sz w:val="20"/>
                <w:szCs w:val="20"/>
              </w:rPr>
              <w:t>9</w:t>
            </w:r>
            <w:r>
              <w:rPr>
                <w:rFonts w:ascii="Verdana" w:hAnsi="Verdana"/>
                <w:color w:val="808080" w:themeColor="background1" w:themeShade="80"/>
                <w:sz w:val="20"/>
                <w:szCs w:val="20"/>
              </w:rPr>
              <w:t xml:space="preserve"> </w:t>
            </w:r>
            <w:r w:rsidR="00D270DC">
              <w:rPr>
                <w:rFonts w:ascii="Verdana" w:hAnsi="Verdana"/>
                <w:color w:val="808080" w:themeColor="background1" w:themeShade="80"/>
                <w:sz w:val="20"/>
                <w:szCs w:val="20"/>
              </w:rPr>
              <w:t>months</w:t>
            </w:r>
          </w:p>
          <w:p w14:paraId="63E63A14" w14:textId="77777777" w:rsidR="007452A0" w:rsidRDefault="007452A0" w:rsidP="001667BA">
            <w:pPr>
              <w:pStyle w:val="Designation"/>
              <w:spacing w:line="360" w:lineRule="auto"/>
              <w:rPr>
                <w:color w:val="808080" w:themeColor="background1" w:themeShade="80"/>
              </w:rPr>
            </w:pPr>
          </w:p>
          <w:p w14:paraId="124F0243" w14:textId="4CA0F1CE" w:rsidR="007452A0" w:rsidRPr="007C4D48" w:rsidRDefault="007452A0" w:rsidP="001667BA">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 xml:space="preserve">Project Name: </w:t>
            </w:r>
            <w:r w:rsidR="0006241D">
              <w:rPr>
                <w:rStyle w:val="ProjectTitleChar"/>
                <w:rFonts w:ascii="Verdana" w:hAnsi="Verdana"/>
                <w:b/>
                <w:bCs w:val="0"/>
                <w:color w:val="808080" w:themeColor="background1" w:themeShade="80"/>
                <w:sz w:val="20"/>
                <w:szCs w:val="20"/>
              </w:rPr>
              <w:t>Enact</w:t>
            </w:r>
            <w:r w:rsidRPr="00CA020E">
              <w:rPr>
                <w:rStyle w:val="ProjectTitleChar"/>
                <w:rFonts w:ascii="Verdana" w:hAnsi="Verdana"/>
                <w:b/>
                <w:bCs w:val="0"/>
                <w:color w:val="808080" w:themeColor="background1" w:themeShade="80"/>
                <w:sz w:val="20"/>
                <w:szCs w:val="20"/>
              </w:rPr>
              <w:t xml:space="preserve"> (</w:t>
            </w:r>
            <w:r w:rsidR="0006241D" w:rsidRPr="0006241D">
              <w:rPr>
                <w:rStyle w:val="ProjectTitleChar"/>
                <w:rFonts w:ascii="Verdana" w:hAnsi="Verdana"/>
                <w:b/>
                <w:bCs w:val="0"/>
                <w:color w:val="808080" w:themeColor="background1" w:themeShade="80"/>
                <w:sz w:val="20"/>
                <w:szCs w:val="20"/>
              </w:rPr>
              <w:t>Enact Cash and Billing Modernization</w:t>
            </w:r>
            <w:r w:rsidRPr="00CA020E">
              <w:rPr>
                <w:rStyle w:val="ProjectTitleChar"/>
                <w:rFonts w:ascii="Verdana" w:hAnsi="Verdana"/>
                <w:b/>
                <w:bCs w:val="0"/>
                <w:color w:val="808080" w:themeColor="background1" w:themeShade="80"/>
                <w:sz w:val="20"/>
                <w:szCs w:val="20"/>
              </w:rPr>
              <w:t>)</w:t>
            </w:r>
          </w:p>
          <w:p w14:paraId="0480E44B" w14:textId="02FCE27E" w:rsidR="007452A0" w:rsidRDefault="007452A0" w:rsidP="001667BA">
            <w:pPr>
              <w:pStyle w:val="ProjectTitle"/>
              <w:spacing w:line="360" w:lineRule="auto"/>
              <w:rPr>
                <w:rFonts w:ascii="Verdana" w:hAnsi="Verdana" w:cs="Open Sans"/>
                <w:bCs/>
                <w:color w:val="808080" w:themeColor="background1" w:themeShade="80"/>
                <w:sz w:val="20"/>
                <w:szCs w:val="20"/>
                <w:shd w:val="clear" w:color="auto" w:fill="FFFFFF"/>
              </w:rPr>
            </w:pPr>
            <w:r w:rsidRPr="007C4D48">
              <w:rPr>
                <w:rStyle w:val="ProjectTitleChar"/>
                <w:rFonts w:ascii="Verdana" w:hAnsi="Verdana"/>
                <w:b/>
                <w:color w:val="808080" w:themeColor="background1" w:themeShade="80"/>
                <w:sz w:val="20"/>
                <w:szCs w:val="20"/>
              </w:rPr>
              <w:t>Project Description:</w:t>
            </w:r>
            <w:r w:rsidRPr="007C4D48">
              <w:rPr>
                <w:rFonts w:ascii="Verdana" w:hAnsi="Verdana" w:cs="Open Sans"/>
                <w:b/>
                <w:color w:val="808080" w:themeColor="background1" w:themeShade="80"/>
                <w:sz w:val="20"/>
                <w:szCs w:val="20"/>
              </w:rPr>
              <w:t xml:space="preserve"> </w:t>
            </w:r>
            <w:r w:rsidR="00442E6E">
              <w:rPr>
                <w:rFonts w:ascii="Verdana" w:hAnsi="Verdana" w:cs="Open Sans"/>
                <w:bCs/>
                <w:color w:val="808080" w:themeColor="background1" w:themeShade="80"/>
                <w:sz w:val="20"/>
                <w:szCs w:val="20"/>
                <w:shd w:val="clear" w:color="auto" w:fill="FFFFFF"/>
              </w:rPr>
              <w:t xml:space="preserve">The </w:t>
            </w:r>
            <w:r w:rsidR="00442E6E" w:rsidRPr="0006241D">
              <w:rPr>
                <w:rFonts w:ascii="Verdana" w:hAnsi="Verdana" w:cs="Open Sans"/>
                <w:bCs/>
                <w:color w:val="808080" w:themeColor="background1" w:themeShade="80"/>
                <w:sz w:val="20"/>
                <w:szCs w:val="20"/>
                <w:shd w:val="clear" w:color="auto" w:fill="FFFFFF"/>
              </w:rPr>
              <w:t>project</w:t>
            </w:r>
            <w:r w:rsidR="0006241D" w:rsidRPr="0006241D">
              <w:rPr>
                <w:rFonts w:ascii="Verdana" w:hAnsi="Verdana" w:cs="Open Sans"/>
                <w:bCs/>
                <w:color w:val="808080" w:themeColor="background1" w:themeShade="80"/>
                <w:sz w:val="20"/>
                <w:szCs w:val="20"/>
                <w:shd w:val="clear" w:color="auto" w:fill="FFFFFF"/>
              </w:rPr>
              <w:t xml:space="preserve"> </w:t>
            </w:r>
            <w:r w:rsidR="006A6799" w:rsidRPr="0006241D">
              <w:rPr>
                <w:rFonts w:ascii="Verdana" w:hAnsi="Verdana" w:cs="Open Sans"/>
                <w:bCs/>
                <w:color w:val="808080" w:themeColor="background1" w:themeShade="80"/>
                <w:sz w:val="20"/>
                <w:szCs w:val="20"/>
                <w:shd w:val="clear" w:color="auto" w:fill="FFFFFF"/>
              </w:rPr>
              <w:t>modernize</w:t>
            </w:r>
            <w:r w:rsidR="00442E6E">
              <w:rPr>
                <w:rFonts w:ascii="Verdana" w:hAnsi="Verdana" w:cs="Open Sans"/>
                <w:bCs/>
                <w:color w:val="808080" w:themeColor="background1" w:themeShade="80"/>
                <w:sz w:val="20"/>
                <w:szCs w:val="20"/>
                <w:shd w:val="clear" w:color="auto" w:fill="FFFFFF"/>
              </w:rPr>
              <w:t>s the</w:t>
            </w:r>
            <w:r w:rsidR="006A6799" w:rsidRPr="0006241D">
              <w:rPr>
                <w:rFonts w:ascii="Verdana" w:hAnsi="Verdana" w:cs="Open Sans"/>
                <w:bCs/>
                <w:color w:val="808080" w:themeColor="background1" w:themeShade="80"/>
                <w:sz w:val="20"/>
                <w:szCs w:val="20"/>
                <w:shd w:val="clear" w:color="auto" w:fill="FFFFFF"/>
              </w:rPr>
              <w:t xml:space="preserve"> cash and billing </w:t>
            </w:r>
            <w:r w:rsidR="00442E6E" w:rsidRPr="0006241D">
              <w:rPr>
                <w:rFonts w:ascii="Verdana" w:hAnsi="Verdana" w:cs="Open Sans"/>
                <w:bCs/>
                <w:color w:val="808080" w:themeColor="background1" w:themeShade="80"/>
                <w:sz w:val="20"/>
                <w:szCs w:val="20"/>
                <w:shd w:val="clear" w:color="auto" w:fill="FFFFFF"/>
              </w:rPr>
              <w:t xml:space="preserve">application </w:t>
            </w:r>
            <w:r w:rsidR="00442E6E">
              <w:rPr>
                <w:rFonts w:ascii="Verdana" w:hAnsi="Verdana" w:cs="Open Sans"/>
                <w:bCs/>
                <w:color w:val="808080" w:themeColor="background1" w:themeShade="80"/>
                <w:sz w:val="20"/>
                <w:szCs w:val="20"/>
                <w:shd w:val="clear" w:color="auto" w:fill="FFFFFF"/>
              </w:rPr>
              <w:t>for</w:t>
            </w:r>
            <w:r w:rsidR="0006241D" w:rsidRPr="0006241D">
              <w:rPr>
                <w:rFonts w:ascii="Verdana" w:hAnsi="Verdana" w:cs="Open Sans"/>
                <w:bCs/>
                <w:color w:val="808080" w:themeColor="background1" w:themeShade="80"/>
                <w:sz w:val="20"/>
                <w:szCs w:val="20"/>
                <w:shd w:val="clear" w:color="auto" w:fill="FFFFFF"/>
              </w:rPr>
              <w:t xml:space="preserve"> Enact, a leading mortgage insurance company based in the USA. The project involved upgrading the existing system to enhance functionality, improve user experience, and ensure compliance with industry standards. Leveraging a microservice architecture, the modernization efforts included implementing around 20 microservices to handle various aspects of cash and billing processes. </w:t>
            </w:r>
          </w:p>
          <w:p w14:paraId="64459FCE" w14:textId="77777777" w:rsidR="0006241D" w:rsidRDefault="0006241D" w:rsidP="001667BA">
            <w:pPr>
              <w:pStyle w:val="ProjectTitle"/>
              <w:spacing w:line="360" w:lineRule="auto"/>
              <w:rPr>
                <w:rFonts w:ascii="Verdana" w:hAnsi="Verdana" w:cs="Open Sans"/>
                <w:bCs/>
                <w:color w:val="808080" w:themeColor="background1" w:themeShade="80"/>
                <w:sz w:val="20"/>
                <w:szCs w:val="20"/>
                <w:shd w:val="clear" w:color="auto" w:fill="FFFFFF"/>
              </w:rPr>
            </w:pPr>
          </w:p>
          <w:p w14:paraId="47EA367F" w14:textId="77777777" w:rsidR="00717E62" w:rsidRDefault="007452A0" w:rsidP="00717E62">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Technologies Used: </w:t>
            </w:r>
          </w:p>
          <w:p w14:paraId="76FFDFCB" w14:textId="251FB7D0" w:rsidR="004578D5" w:rsidRDefault="004578D5" w:rsidP="00717E62">
            <w:pPr>
              <w:pStyle w:val="ProjectTitle"/>
              <w:spacing w:line="360" w:lineRule="auto"/>
              <w:rPr>
                <w:rFonts w:ascii="Verdana" w:hAnsi="Verdana"/>
                <w:b/>
                <w:color w:val="808080" w:themeColor="background1" w:themeShade="80"/>
                <w:sz w:val="20"/>
                <w:szCs w:val="20"/>
              </w:rPr>
            </w:pPr>
            <w:r>
              <w:rPr>
                <w:rFonts w:ascii="Verdana" w:hAnsi="Verdana"/>
                <w:b/>
                <w:color w:val="808080" w:themeColor="background1" w:themeShade="80"/>
                <w:sz w:val="20"/>
                <w:szCs w:val="20"/>
              </w:rPr>
              <w:t>Java 17</w:t>
            </w:r>
            <w:r w:rsidR="00F11E35">
              <w:rPr>
                <w:rFonts w:ascii="Verdana" w:hAnsi="Verdana"/>
                <w:b/>
                <w:color w:val="808080" w:themeColor="background1" w:themeShade="80"/>
                <w:sz w:val="20"/>
                <w:szCs w:val="20"/>
              </w:rPr>
              <w:t>, Spring Boot, JPA</w:t>
            </w:r>
          </w:p>
          <w:p w14:paraId="7B133357" w14:textId="2E6A87D8"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AWS</w:t>
            </w:r>
          </w:p>
          <w:p w14:paraId="2AA59947" w14:textId="43438222"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VPC, EC2, </w:t>
            </w:r>
            <w:r w:rsidR="00684E5E" w:rsidRPr="00717E62">
              <w:rPr>
                <w:rFonts w:ascii="Verdana" w:hAnsi="Verdana"/>
                <w:bCs/>
                <w:color w:val="808080" w:themeColor="background1" w:themeShade="80"/>
                <w:sz w:val="20"/>
                <w:szCs w:val="20"/>
              </w:rPr>
              <w:t>Beanstalk (</w:t>
            </w:r>
            <w:r w:rsidRPr="00717E62">
              <w:rPr>
                <w:rFonts w:ascii="Verdana" w:hAnsi="Verdana"/>
                <w:bCs/>
                <w:color w:val="808080" w:themeColor="background1" w:themeShade="80"/>
                <w:sz w:val="20"/>
                <w:szCs w:val="20"/>
              </w:rPr>
              <w:t xml:space="preserve">POC deployment purpose), </w:t>
            </w:r>
          </w:p>
          <w:p w14:paraId="2DF5F842"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Application Load Balancer, API Gateway (Authentication/Authorization POC)</w:t>
            </w:r>
          </w:p>
          <w:p w14:paraId="5041D00C" w14:textId="672F43E9"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Document DB, </w:t>
            </w:r>
            <w:r w:rsidR="00684E5E" w:rsidRPr="00717E62">
              <w:rPr>
                <w:rFonts w:ascii="Verdana" w:hAnsi="Verdana"/>
                <w:bCs/>
                <w:color w:val="808080" w:themeColor="background1" w:themeShade="80"/>
                <w:sz w:val="20"/>
                <w:szCs w:val="20"/>
              </w:rPr>
              <w:t>DynamoDB (</w:t>
            </w:r>
            <w:r w:rsidRPr="00717E62">
              <w:rPr>
                <w:rFonts w:ascii="Verdana" w:hAnsi="Verdana"/>
                <w:bCs/>
                <w:color w:val="808080" w:themeColor="background1" w:themeShade="80"/>
                <w:sz w:val="20"/>
                <w:szCs w:val="20"/>
              </w:rPr>
              <w:t xml:space="preserve">Analysis Document created for client to </w:t>
            </w:r>
            <w:r w:rsidR="00684E5E" w:rsidRPr="00717E62">
              <w:rPr>
                <w:rFonts w:ascii="Verdana" w:hAnsi="Verdana"/>
                <w:bCs/>
                <w:color w:val="808080" w:themeColor="background1" w:themeShade="80"/>
                <w:sz w:val="20"/>
                <w:szCs w:val="20"/>
              </w:rPr>
              <w:t>choose</w:t>
            </w:r>
            <w:r w:rsidRPr="00717E62">
              <w:rPr>
                <w:rFonts w:ascii="Verdana" w:hAnsi="Verdana"/>
                <w:bCs/>
                <w:color w:val="808080" w:themeColor="background1" w:themeShade="80"/>
                <w:sz w:val="20"/>
                <w:szCs w:val="20"/>
              </w:rPr>
              <w:t xml:space="preserve"> the correct service)</w:t>
            </w:r>
          </w:p>
          <w:p w14:paraId="07D72E8F" w14:textId="1A7C0535"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Lambda </w:t>
            </w:r>
            <w:r w:rsidR="00684E5E" w:rsidRPr="00717E62">
              <w:rPr>
                <w:rFonts w:ascii="Verdana" w:hAnsi="Verdana"/>
                <w:bCs/>
                <w:color w:val="808080" w:themeColor="background1" w:themeShade="80"/>
                <w:sz w:val="20"/>
                <w:szCs w:val="20"/>
              </w:rPr>
              <w:t>Function,</w:t>
            </w:r>
            <w:r w:rsidRPr="00717E62">
              <w:rPr>
                <w:rFonts w:ascii="Verdana" w:hAnsi="Verdana"/>
                <w:bCs/>
                <w:color w:val="808080" w:themeColor="background1" w:themeShade="80"/>
                <w:sz w:val="20"/>
                <w:szCs w:val="20"/>
              </w:rPr>
              <w:t xml:space="preserve"> Step Function, SQS, SNS, Event Bridge, S3 (Integration service POC)</w:t>
            </w:r>
          </w:p>
          <w:p w14:paraId="5FD09111" w14:textId="11DB1BFC" w:rsidR="00717E62" w:rsidRPr="00717E62" w:rsidRDefault="00717E62" w:rsidP="00717E62">
            <w:pPr>
              <w:pStyle w:val="ProjectTitle"/>
              <w:spacing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 xml:space="preserve">               </w:t>
            </w:r>
            <w:r w:rsidRPr="00717E62">
              <w:rPr>
                <w:rFonts w:ascii="Verdana" w:hAnsi="Verdana"/>
                <w:bCs/>
                <w:color w:val="808080" w:themeColor="background1" w:themeShade="80"/>
                <w:sz w:val="20"/>
                <w:szCs w:val="20"/>
              </w:rPr>
              <w:t>Docker/</w:t>
            </w:r>
            <w:r w:rsidR="00684E5E" w:rsidRPr="00717E62">
              <w:rPr>
                <w:rFonts w:ascii="Verdana" w:hAnsi="Verdana"/>
                <w:bCs/>
                <w:color w:val="808080" w:themeColor="background1" w:themeShade="80"/>
                <w:sz w:val="20"/>
                <w:szCs w:val="20"/>
              </w:rPr>
              <w:t>Local Stack</w:t>
            </w:r>
          </w:p>
          <w:p w14:paraId="5F5A2DEA"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p>
          <w:p w14:paraId="21A043B3"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(Authentication/Authorization POC)</w:t>
            </w:r>
          </w:p>
          <w:p w14:paraId="1C51EDC4"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OKTA</w:t>
            </w:r>
          </w:p>
          <w:p w14:paraId="0E1B337A"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Azure LDAP</w:t>
            </w:r>
          </w:p>
          <w:p w14:paraId="4492766F"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SAML</w:t>
            </w:r>
          </w:p>
          <w:p w14:paraId="41D6531F"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OIDC</w:t>
            </w:r>
          </w:p>
          <w:p w14:paraId="563F9B16"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p>
          <w:p w14:paraId="612D7820"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(Audit POC)</w:t>
            </w:r>
          </w:p>
          <w:p w14:paraId="28665B5D"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lastRenderedPageBreak/>
              <w:t xml:space="preserve">     Envers</w:t>
            </w:r>
          </w:p>
          <w:p w14:paraId="79CBBC4C"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JaVers</w:t>
            </w:r>
          </w:p>
          <w:p w14:paraId="1803B4AF" w14:textId="77777777" w:rsidR="00717E62" w:rsidRPr="00717E62" w:rsidRDefault="00717E62" w:rsidP="00717E62">
            <w:pPr>
              <w:pStyle w:val="ProjectTitle"/>
              <w:spacing w:line="360" w:lineRule="auto"/>
              <w:rPr>
                <w:rFonts w:ascii="Verdana" w:hAnsi="Verdana"/>
                <w:bCs/>
                <w:color w:val="808080" w:themeColor="background1" w:themeShade="80"/>
                <w:sz w:val="20"/>
                <w:szCs w:val="20"/>
              </w:rPr>
            </w:pPr>
            <w:r w:rsidRPr="00717E62">
              <w:rPr>
                <w:rFonts w:ascii="Verdana" w:hAnsi="Verdana"/>
                <w:bCs/>
                <w:color w:val="808080" w:themeColor="background1" w:themeShade="80"/>
                <w:sz w:val="20"/>
                <w:szCs w:val="20"/>
              </w:rPr>
              <w:t xml:space="preserve">     Audit4J</w:t>
            </w:r>
          </w:p>
          <w:p w14:paraId="05263130" w14:textId="77777777" w:rsidR="00717E62" w:rsidRDefault="00717E62" w:rsidP="00717E62">
            <w:pPr>
              <w:pStyle w:val="ProjectTitle"/>
              <w:spacing w:line="360" w:lineRule="auto"/>
              <w:rPr>
                <w:rFonts w:ascii="Verdana" w:hAnsi="Verdana"/>
                <w:b/>
                <w:bCs/>
                <w:color w:val="808080" w:themeColor="background1" w:themeShade="80"/>
                <w:sz w:val="20"/>
                <w:szCs w:val="20"/>
              </w:rPr>
            </w:pPr>
            <w:r w:rsidRPr="00717E62">
              <w:rPr>
                <w:rFonts w:ascii="Verdana" w:hAnsi="Verdana"/>
                <w:bCs/>
                <w:color w:val="808080" w:themeColor="background1" w:themeShade="80"/>
                <w:sz w:val="20"/>
                <w:szCs w:val="20"/>
              </w:rPr>
              <w:t xml:space="preserve">   AWS Cloud Trail</w:t>
            </w:r>
            <w:r w:rsidRPr="00717E62">
              <w:rPr>
                <w:rFonts w:ascii="Verdana" w:hAnsi="Verdana"/>
                <w:b/>
                <w:bCs/>
                <w:color w:val="808080" w:themeColor="background1" w:themeShade="80"/>
                <w:sz w:val="20"/>
                <w:szCs w:val="20"/>
              </w:rPr>
              <w:t xml:space="preserve"> </w:t>
            </w:r>
          </w:p>
          <w:p w14:paraId="4C63D180" w14:textId="6D80E6E1" w:rsidR="007452A0" w:rsidRPr="007C4D48" w:rsidRDefault="007452A0" w:rsidP="00717E62">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2C6906E0" w14:textId="77777777" w:rsidR="007452A0" w:rsidRDefault="007452A0" w:rsidP="001667BA">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655CADC8" w14:textId="11D6FE9A" w:rsidR="00717E62" w:rsidRPr="00717E62" w:rsidRDefault="00717E62" w:rsidP="00717E62">
            <w:pPr>
              <w:pStyle w:val="description"/>
              <w:numPr>
                <w:ilvl w:val="0"/>
                <w:numId w:val="31"/>
              </w:numPr>
              <w:spacing w:beforeLines="20" w:before="48" w:afterLines="20" w:after="48"/>
              <w:rPr>
                <w:rFonts w:ascii="Verdana" w:hAnsi="Verdana" w:cs="Arial"/>
                <w:b w:val="0"/>
                <w:color w:val="808080" w:themeColor="background1" w:themeShade="80"/>
                <w:sz w:val="20"/>
              </w:rPr>
            </w:pPr>
            <w:r w:rsidRPr="00717E62">
              <w:rPr>
                <w:rFonts w:ascii="Verdana" w:hAnsi="Verdana" w:cs="Arial"/>
                <w:b w:val="0"/>
                <w:color w:val="808080" w:themeColor="background1" w:themeShade="80"/>
                <w:sz w:val="20"/>
              </w:rPr>
              <w:t xml:space="preserve">Delivered design artefacts (Sequence diagrams, Data Models, LLD </w:t>
            </w:r>
            <w:proofErr w:type="spellStart"/>
            <w:r w:rsidRPr="00717E62">
              <w:rPr>
                <w:rFonts w:ascii="Verdana" w:hAnsi="Verdana" w:cs="Arial"/>
                <w:b w:val="0"/>
                <w:color w:val="808080" w:themeColor="background1" w:themeShade="80"/>
                <w:sz w:val="20"/>
              </w:rPr>
              <w:t>etc</w:t>
            </w:r>
            <w:proofErr w:type="spellEnd"/>
            <w:r w:rsidRPr="00717E62">
              <w:rPr>
                <w:rFonts w:ascii="Verdana" w:hAnsi="Verdana" w:cs="Arial"/>
                <w:b w:val="0"/>
                <w:color w:val="808080" w:themeColor="background1" w:themeShade="80"/>
                <w:sz w:val="20"/>
              </w:rPr>
              <w:t>), POCs</w:t>
            </w:r>
            <w:r w:rsidRPr="00717E62">
              <w:rPr>
                <w:rFonts w:ascii="Verdana" w:hAnsi="Verdana" w:cs="Arial"/>
                <w:b w:val="0"/>
                <w:color w:val="808080" w:themeColor="background1" w:themeShade="80"/>
                <w:sz w:val="20"/>
              </w:rPr>
              <w:t>, Analysis documents of both User Management Service and Integration service on time.</w:t>
            </w:r>
          </w:p>
          <w:p w14:paraId="2F83CCD7" w14:textId="77777777" w:rsidR="00717E62" w:rsidRPr="00717E62" w:rsidRDefault="00717E62" w:rsidP="00717E62">
            <w:pPr>
              <w:pStyle w:val="description"/>
              <w:numPr>
                <w:ilvl w:val="0"/>
                <w:numId w:val="31"/>
              </w:numPr>
              <w:spacing w:beforeLines="20" w:before="48" w:afterLines="20" w:after="48"/>
              <w:rPr>
                <w:rFonts w:ascii="Verdana" w:hAnsi="Verdana" w:cs="Arial"/>
                <w:b w:val="0"/>
                <w:color w:val="808080" w:themeColor="background1" w:themeShade="80"/>
                <w:sz w:val="20"/>
              </w:rPr>
            </w:pPr>
            <w:r w:rsidRPr="00717E62">
              <w:rPr>
                <w:rFonts w:ascii="Verdana" w:hAnsi="Verdana" w:cs="Arial"/>
                <w:b w:val="0"/>
                <w:color w:val="808080" w:themeColor="background1" w:themeShade="80"/>
                <w:sz w:val="20"/>
              </w:rPr>
              <w:t xml:space="preserve">  Managed Integration team and got the user stories completed as per schedule.</w:t>
            </w:r>
          </w:p>
          <w:p w14:paraId="6E561F42" w14:textId="77777777" w:rsidR="00717E62" w:rsidRPr="00717E62" w:rsidRDefault="00717E62" w:rsidP="00717E62">
            <w:pPr>
              <w:pStyle w:val="description"/>
              <w:numPr>
                <w:ilvl w:val="0"/>
                <w:numId w:val="31"/>
              </w:numPr>
              <w:spacing w:beforeLines="20" w:before="48" w:afterLines="20" w:after="48"/>
              <w:rPr>
                <w:rFonts w:ascii="Verdana" w:hAnsi="Verdana" w:cs="Arial"/>
                <w:b w:val="0"/>
                <w:color w:val="808080" w:themeColor="background1" w:themeShade="80"/>
                <w:sz w:val="20"/>
              </w:rPr>
            </w:pPr>
            <w:r w:rsidRPr="00717E62">
              <w:rPr>
                <w:rFonts w:ascii="Verdana" w:hAnsi="Verdana" w:cs="Arial"/>
                <w:b w:val="0"/>
                <w:color w:val="808080" w:themeColor="background1" w:themeShade="80"/>
                <w:sz w:val="20"/>
              </w:rPr>
              <w:t xml:space="preserve">  Reviewed code.</w:t>
            </w:r>
          </w:p>
          <w:p w14:paraId="78FA07EE" w14:textId="77777777" w:rsidR="00717E62" w:rsidRPr="00717E62" w:rsidRDefault="00717E62" w:rsidP="00717E62">
            <w:pPr>
              <w:pStyle w:val="description"/>
              <w:numPr>
                <w:ilvl w:val="0"/>
                <w:numId w:val="31"/>
              </w:numPr>
              <w:spacing w:beforeLines="20" w:before="48" w:afterLines="20" w:after="48"/>
              <w:rPr>
                <w:rFonts w:ascii="Verdana" w:hAnsi="Verdana" w:cs="Arial"/>
                <w:b w:val="0"/>
                <w:color w:val="808080" w:themeColor="background1" w:themeShade="80"/>
                <w:sz w:val="20"/>
              </w:rPr>
            </w:pPr>
            <w:r w:rsidRPr="00717E62">
              <w:rPr>
                <w:rFonts w:ascii="Verdana" w:hAnsi="Verdana" w:cs="Arial"/>
                <w:b w:val="0"/>
                <w:color w:val="808080" w:themeColor="background1" w:themeShade="80"/>
                <w:sz w:val="20"/>
              </w:rPr>
              <w:t xml:space="preserve">  Provided technical support to both my team member as well as other team members.</w:t>
            </w:r>
          </w:p>
          <w:p w14:paraId="149468E4" w14:textId="5D0F10E2" w:rsidR="007452A0" w:rsidRDefault="00717E62" w:rsidP="00717E62">
            <w:pPr>
              <w:pStyle w:val="description"/>
              <w:numPr>
                <w:ilvl w:val="0"/>
                <w:numId w:val="31"/>
              </w:numPr>
              <w:spacing w:beforeLines="20" w:before="48" w:afterLines="20" w:after="48"/>
              <w:rPr>
                <w:rFonts w:ascii="Verdana" w:hAnsi="Verdana" w:cs="Arial"/>
                <w:b w:val="0"/>
                <w:color w:val="808080" w:themeColor="background1" w:themeShade="80"/>
                <w:sz w:val="20"/>
              </w:rPr>
            </w:pPr>
            <w:r w:rsidRPr="00717E62">
              <w:rPr>
                <w:rFonts w:ascii="Verdana" w:hAnsi="Verdana" w:cs="Arial"/>
                <w:b w:val="0"/>
                <w:color w:val="808080" w:themeColor="background1" w:themeShade="80"/>
                <w:sz w:val="20"/>
              </w:rPr>
              <w:t xml:space="preserve">  Worked with and helped BA to write user stories which are technical </w:t>
            </w:r>
            <w:r w:rsidRPr="00717E62">
              <w:rPr>
                <w:rFonts w:ascii="Verdana" w:hAnsi="Verdana" w:cs="Arial"/>
                <w:b w:val="0"/>
                <w:color w:val="808080" w:themeColor="background1" w:themeShade="80"/>
                <w:sz w:val="20"/>
              </w:rPr>
              <w:t>oriented. (</w:t>
            </w:r>
            <w:r w:rsidRPr="00717E62">
              <w:rPr>
                <w:rFonts w:ascii="Verdana" w:hAnsi="Verdana" w:cs="Arial"/>
                <w:b w:val="0"/>
                <w:color w:val="808080" w:themeColor="background1" w:themeShade="80"/>
                <w:sz w:val="20"/>
              </w:rPr>
              <w:t>integration stream and user management stream)</w:t>
            </w:r>
          </w:p>
          <w:p w14:paraId="1C88AED9" w14:textId="77777777" w:rsidR="007452A0" w:rsidRPr="007C4D48" w:rsidRDefault="007452A0" w:rsidP="001667BA">
            <w:pPr>
              <w:pStyle w:val="ProjectTitle"/>
              <w:spacing w:line="360" w:lineRule="auto"/>
              <w:rPr>
                <w:rFonts w:ascii="Verdana" w:hAnsi="Verdana"/>
                <w:b/>
                <w:color w:val="808080" w:themeColor="background1" w:themeShade="80"/>
                <w:sz w:val="20"/>
                <w:szCs w:val="20"/>
              </w:rPr>
            </w:pPr>
          </w:p>
          <w:p w14:paraId="42A88144" w14:textId="26F23216" w:rsidR="007452A0" w:rsidRPr="007C4D48" w:rsidRDefault="007452A0" w:rsidP="001667BA">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sidR="00717E62">
              <w:rPr>
                <w:rFonts w:ascii="Verdana" w:hAnsi="Verdana"/>
                <w:color w:val="808080" w:themeColor="background1" w:themeShade="80"/>
                <w:sz w:val="20"/>
                <w:szCs w:val="20"/>
              </w:rPr>
              <w:t xml:space="preserve">1 years </w:t>
            </w:r>
            <w:r>
              <w:rPr>
                <w:rFonts w:ascii="Verdana" w:hAnsi="Verdana"/>
                <w:color w:val="808080" w:themeColor="background1" w:themeShade="80"/>
                <w:sz w:val="20"/>
                <w:szCs w:val="20"/>
              </w:rPr>
              <w:t xml:space="preserve">6 </w:t>
            </w:r>
            <w:r w:rsidR="00717E62">
              <w:rPr>
                <w:rFonts w:ascii="Verdana" w:hAnsi="Verdana"/>
                <w:color w:val="808080" w:themeColor="background1" w:themeShade="80"/>
                <w:sz w:val="20"/>
                <w:szCs w:val="20"/>
              </w:rPr>
              <w:t>months</w:t>
            </w:r>
          </w:p>
          <w:p w14:paraId="5573DDA7" w14:textId="77777777" w:rsidR="007452A0" w:rsidRDefault="007452A0" w:rsidP="001667BA">
            <w:pPr>
              <w:pStyle w:val="Designation"/>
              <w:spacing w:line="360" w:lineRule="auto"/>
              <w:rPr>
                <w:color w:val="808080" w:themeColor="background1" w:themeShade="80"/>
              </w:rPr>
            </w:pPr>
          </w:p>
          <w:p w14:paraId="7501A7D9" w14:textId="77777777" w:rsidR="007452A0" w:rsidRPr="007C4D48" w:rsidRDefault="007452A0" w:rsidP="001667BA">
            <w:pPr>
              <w:pStyle w:val="Designation"/>
              <w:spacing w:line="360" w:lineRule="auto"/>
              <w:rPr>
                <w:rStyle w:val="ProjectNameandtitleChar"/>
                <w:rFonts w:ascii="Verdana" w:hAnsi="Verdana"/>
                <w:b/>
                <w:sz w:val="20"/>
                <w:szCs w:val="20"/>
              </w:rPr>
            </w:pPr>
          </w:p>
          <w:p w14:paraId="5B91271E" w14:textId="77777777" w:rsidR="007452A0" w:rsidRPr="007C4D48" w:rsidRDefault="007452A0" w:rsidP="001667BA">
            <w:pPr>
              <w:pStyle w:val="Designation"/>
              <w:spacing w:line="360" w:lineRule="auto"/>
              <w:rPr>
                <w:rFonts w:ascii="Verdana" w:hAnsi="Verdana"/>
                <w:sz w:val="20"/>
                <w:szCs w:val="20"/>
                <w:lang w:val="da-DK"/>
              </w:rPr>
            </w:pPr>
          </w:p>
        </w:tc>
      </w:tr>
      <w:tr w:rsidR="00D47CB9" w:rsidRPr="007C4D48" w14:paraId="1559FC85" w14:textId="77777777" w:rsidTr="00BA796A">
        <w:trPr>
          <w:trHeight w:val="665"/>
        </w:trPr>
        <w:tc>
          <w:tcPr>
            <w:tcW w:w="10998" w:type="dxa"/>
            <w:gridSpan w:val="3"/>
            <w:shd w:val="clear" w:color="auto" w:fill="auto"/>
          </w:tcPr>
          <w:p w14:paraId="156E49C1" w14:textId="77777777" w:rsidR="007452A0" w:rsidRDefault="007452A0" w:rsidP="00D47CB9">
            <w:pPr>
              <w:pStyle w:val="Body"/>
              <w:spacing w:line="360" w:lineRule="auto"/>
              <w:rPr>
                <w:rStyle w:val="ProjectTitleChar"/>
                <w:rFonts w:ascii="Verdana" w:hAnsi="Verdana"/>
                <w:b/>
                <w:bCs w:val="0"/>
                <w:color w:val="808080" w:themeColor="background1" w:themeShade="80"/>
                <w:sz w:val="20"/>
                <w:szCs w:val="20"/>
              </w:rPr>
            </w:pPr>
          </w:p>
          <w:p w14:paraId="7C05B57B" w14:textId="74D11DB9" w:rsidR="00D47CB9" w:rsidRPr="007C4D48" w:rsidRDefault="00D47CB9" w:rsidP="00D47CB9">
            <w:pPr>
              <w:pStyle w:val="Body"/>
              <w:spacing w:line="360" w:lineRule="auto"/>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Pr>
                <w:rStyle w:val="ProjectTitleChar"/>
                <w:rFonts w:ascii="Verdana" w:hAnsi="Verdana"/>
                <w:b/>
                <w:bCs w:val="0"/>
                <w:color w:val="808080" w:themeColor="background1" w:themeShade="80"/>
                <w:sz w:val="20"/>
                <w:szCs w:val="20"/>
              </w:rPr>
              <w:t xml:space="preserve"> </w:t>
            </w:r>
            <w:r>
              <w:t xml:space="preserve"> </w:t>
            </w:r>
            <w:proofErr w:type="spellStart"/>
            <w:r w:rsidRPr="00D47CB9">
              <w:rPr>
                <w:rStyle w:val="ProjectTitleChar"/>
                <w:rFonts w:ascii="Verdana" w:hAnsi="Verdana"/>
                <w:b/>
                <w:bCs w:val="0"/>
                <w:color w:val="808080" w:themeColor="background1" w:themeShade="80"/>
                <w:sz w:val="20"/>
                <w:szCs w:val="20"/>
              </w:rPr>
              <w:t>iQ</w:t>
            </w:r>
            <w:proofErr w:type="spellEnd"/>
            <w:r w:rsidRPr="00D47CB9">
              <w:rPr>
                <w:rStyle w:val="ProjectTitleChar"/>
                <w:rFonts w:ascii="Verdana" w:hAnsi="Verdana"/>
                <w:b/>
                <w:bCs w:val="0"/>
                <w:color w:val="808080" w:themeColor="background1" w:themeShade="80"/>
                <w:sz w:val="20"/>
                <w:szCs w:val="20"/>
              </w:rPr>
              <w:t>+ (Client MGIC)</w:t>
            </w:r>
          </w:p>
          <w:p w14:paraId="02102733" w14:textId="720EFD54"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proofErr w:type="spellStart"/>
            <w:r w:rsidRPr="00D47CB9">
              <w:rPr>
                <w:rFonts w:ascii="Verdana" w:hAnsi="Verdana" w:cs="Open Sans"/>
                <w:color w:val="808080" w:themeColor="background1" w:themeShade="80"/>
                <w:sz w:val="20"/>
                <w:szCs w:val="20"/>
              </w:rPr>
              <w:t>iQ</w:t>
            </w:r>
            <w:proofErr w:type="spellEnd"/>
            <w:r w:rsidRPr="00D47CB9">
              <w:rPr>
                <w:rFonts w:ascii="Verdana" w:hAnsi="Verdana" w:cs="Open Sans"/>
                <w:color w:val="808080" w:themeColor="background1" w:themeShade="80"/>
                <w:sz w:val="20"/>
                <w:szCs w:val="20"/>
              </w:rPr>
              <w:t>+ is a software platform which helps the client (MGIC, an US based mortgage insurance company) to handle the underwriting and servicing of mortgage loans of borrowers. It facilitates both automated and manual underwriting</w:t>
            </w:r>
            <w:r w:rsidR="008A6B4E">
              <w:rPr>
                <w:rFonts w:ascii="Verdana" w:hAnsi="Verdana" w:cs="Open Sans"/>
                <w:color w:val="808080" w:themeColor="background1" w:themeShade="80"/>
                <w:sz w:val="20"/>
                <w:szCs w:val="20"/>
              </w:rPr>
              <w:t xml:space="preserve"> and servicing</w:t>
            </w:r>
            <w:r w:rsidRPr="00D47CB9">
              <w:rPr>
                <w:rFonts w:ascii="Verdana" w:hAnsi="Verdana" w:cs="Open Sans"/>
                <w:color w:val="808080" w:themeColor="background1" w:themeShade="80"/>
                <w:sz w:val="20"/>
                <w:szCs w:val="20"/>
              </w:rPr>
              <w:t xml:space="preserve">. In case of automated </w:t>
            </w:r>
            <w:r w:rsidR="000959F9">
              <w:rPr>
                <w:rFonts w:ascii="Verdana" w:hAnsi="Verdana" w:cs="Open Sans"/>
                <w:color w:val="808080" w:themeColor="background1" w:themeShade="80"/>
                <w:sz w:val="20"/>
                <w:szCs w:val="20"/>
              </w:rPr>
              <w:t>flow</w:t>
            </w:r>
            <w:r w:rsidRPr="00D47CB9">
              <w:rPr>
                <w:rFonts w:ascii="Verdana" w:hAnsi="Verdana" w:cs="Open Sans"/>
                <w:color w:val="808080" w:themeColor="background1" w:themeShade="80"/>
                <w:sz w:val="20"/>
                <w:szCs w:val="20"/>
              </w:rPr>
              <w:t xml:space="preserve">, much of the document processing are done by </w:t>
            </w:r>
            <w:proofErr w:type="spellStart"/>
            <w:r w:rsidRPr="00D47CB9">
              <w:rPr>
                <w:rFonts w:ascii="Verdana" w:hAnsi="Verdana" w:cs="Open Sans"/>
                <w:color w:val="808080" w:themeColor="background1" w:themeShade="80"/>
                <w:sz w:val="20"/>
                <w:szCs w:val="20"/>
              </w:rPr>
              <w:t>iQ</w:t>
            </w:r>
            <w:proofErr w:type="spellEnd"/>
            <w:r w:rsidRPr="00D47CB9">
              <w:rPr>
                <w:rFonts w:ascii="Verdana" w:hAnsi="Verdana" w:cs="Open Sans"/>
                <w:color w:val="808080" w:themeColor="background1" w:themeShade="80"/>
                <w:sz w:val="20"/>
                <w:szCs w:val="20"/>
              </w:rPr>
              <w:t xml:space="preserve">+ with no to minimal manual intervention. The user also has the option to make changes at any steps where manual processing is </w:t>
            </w:r>
            <w:r w:rsidR="0051195D">
              <w:rPr>
                <w:rFonts w:ascii="Verdana" w:hAnsi="Verdana" w:cs="Open Sans"/>
                <w:color w:val="808080" w:themeColor="background1" w:themeShade="80"/>
                <w:sz w:val="20"/>
                <w:szCs w:val="20"/>
              </w:rPr>
              <w:t>desired</w:t>
            </w:r>
            <w:r w:rsidRPr="00D47CB9">
              <w:rPr>
                <w:rFonts w:ascii="Verdana" w:hAnsi="Verdana" w:cs="Open Sans"/>
                <w:color w:val="808080" w:themeColor="background1" w:themeShade="80"/>
                <w:sz w:val="20"/>
                <w:szCs w:val="20"/>
              </w:rPr>
              <w:t xml:space="preserve">. </w:t>
            </w:r>
            <w:proofErr w:type="spellStart"/>
            <w:r w:rsidRPr="00D47CB9">
              <w:rPr>
                <w:rFonts w:ascii="Verdana" w:hAnsi="Verdana" w:cs="Open Sans"/>
                <w:color w:val="808080" w:themeColor="background1" w:themeShade="80"/>
                <w:sz w:val="20"/>
                <w:szCs w:val="20"/>
              </w:rPr>
              <w:t>iQ</w:t>
            </w:r>
            <w:proofErr w:type="spellEnd"/>
            <w:r w:rsidRPr="00D47CB9">
              <w:rPr>
                <w:rFonts w:ascii="Verdana" w:hAnsi="Verdana" w:cs="Open Sans"/>
                <w:color w:val="808080" w:themeColor="background1" w:themeShade="80"/>
                <w:sz w:val="20"/>
                <w:szCs w:val="20"/>
              </w:rPr>
              <w:t>+ is a complex system and hence it has been implemented with micro service</w:t>
            </w:r>
            <w:r w:rsidR="00DA0BA0">
              <w:rPr>
                <w:rFonts w:ascii="Verdana" w:hAnsi="Verdana" w:cs="Open Sans"/>
                <w:color w:val="808080" w:themeColor="background1" w:themeShade="80"/>
                <w:sz w:val="20"/>
                <w:szCs w:val="20"/>
              </w:rPr>
              <w:t xml:space="preserve"> architecture with 50 </w:t>
            </w:r>
            <w:r w:rsidR="00FF4828">
              <w:rPr>
                <w:rFonts w:ascii="Verdana" w:hAnsi="Verdana" w:cs="Open Sans"/>
                <w:color w:val="808080" w:themeColor="background1" w:themeShade="80"/>
                <w:sz w:val="20"/>
                <w:szCs w:val="20"/>
              </w:rPr>
              <w:t xml:space="preserve">odd </w:t>
            </w:r>
            <w:r w:rsidR="00DA0BA0">
              <w:rPr>
                <w:rFonts w:ascii="Verdana" w:hAnsi="Verdana" w:cs="Open Sans"/>
                <w:color w:val="808080" w:themeColor="background1" w:themeShade="80"/>
                <w:sz w:val="20"/>
                <w:szCs w:val="20"/>
              </w:rPr>
              <w:t>microservices.</w:t>
            </w:r>
          </w:p>
          <w:p w14:paraId="40BC7837" w14:textId="6281AE6C"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D47CB9">
              <w:rPr>
                <w:rFonts w:ascii="Verdana" w:hAnsi="Verdana"/>
                <w:bCs/>
                <w:color w:val="808080" w:themeColor="background1" w:themeShade="80"/>
                <w:sz w:val="20"/>
                <w:szCs w:val="20"/>
              </w:rPr>
              <w:t xml:space="preserve">Java, Spring Boot Cloud microservice technologies, Hibernate, Azure LDAP, </w:t>
            </w:r>
            <w:r w:rsidR="00BA796A" w:rsidRPr="00D47CB9">
              <w:rPr>
                <w:rFonts w:ascii="Verdana" w:hAnsi="Verdana"/>
                <w:bCs/>
                <w:color w:val="808080" w:themeColor="background1" w:themeShade="80"/>
                <w:sz w:val="20"/>
                <w:szCs w:val="20"/>
              </w:rPr>
              <w:t>RabbitMQ</w:t>
            </w:r>
            <w:r w:rsidRPr="00D47CB9">
              <w:rPr>
                <w:rFonts w:ascii="Verdana" w:hAnsi="Verdana"/>
                <w:bCs/>
                <w:color w:val="808080" w:themeColor="background1" w:themeShade="80"/>
                <w:sz w:val="20"/>
                <w:szCs w:val="20"/>
              </w:rPr>
              <w:t>, Amazon S3, Alfresco, SWAI/TRUE OCR, FTP, Camunda, PostgreSQL, Splunk, Angular</w:t>
            </w:r>
            <w:r w:rsidR="00BA796A">
              <w:rPr>
                <w:rFonts w:ascii="Verdana" w:hAnsi="Verdana"/>
                <w:bCs/>
                <w:color w:val="808080" w:themeColor="background1" w:themeShade="80"/>
                <w:sz w:val="20"/>
                <w:szCs w:val="20"/>
              </w:rPr>
              <w:t>, Gradle, IntelliJ Idea</w:t>
            </w:r>
          </w:p>
          <w:p w14:paraId="195CA1AA" w14:textId="45F375C3"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D47CB9">
              <w:rPr>
                <w:rFonts w:ascii="Verdana" w:hAnsi="Verdana"/>
                <w:b/>
                <w:color w:val="808080" w:themeColor="background1" w:themeShade="80"/>
                <w:sz w:val="20"/>
                <w:szCs w:val="20"/>
              </w:rPr>
              <w:t>Associate Technical Architect</w:t>
            </w:r>
          </w:p>
          <w:p w14:paraId="11B2AC69" w14:textId="0873F74B"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09642F93" w14:textId="77777777" w:rsidR="00D47CB9" w:rsidRDefault="00D47CB9" w:rsidP="00D47CB9">
            <w:pPr>
              <w:pStyle w:val="ProjectTitle"/>
              <w:spacing w:line="360" w:lineRule="auto"/>
              <w:rPr>
                <w:rFonts w:ascii="Verdana" w:hAnsi="Verdana"/>
                <w:b/>
                <w:color w:val="808080" w:themeColor="background1" w:themeShade="80"/>
                <w:sz w:val="20"/>
                <w:szCs w:val="20"/>
              </w:rPr>
            </w:pPr>
          </w:p>
          <w:p w14:paraId="6AD65CAA" w14:textId="3B9A7931"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Lead document service team</w:t>
            </w:r>
          </w:p>
          <w:p w14:paraId="30280F6A" w14:textId="2CE2A6DC"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 xml:space="preserve">Analyzed </w:t>
            </w:r>
            <w:r>
              <w:rPr>
                <w:rFonts w:ascii="Verdana" w:hAnsi="Verdana" w:cs="Arial"/>
                <w:b w:val="0"/>
                <w:color w:val="808080" w:themeColor="background1" w:themeShade="80"/>
                <w:sz w:val="20"/>
              </w:rPr>
              <w:t>r</w:t>
            </w:r>
            <w:r w:rsidRPr="00D47CB9">
              <w:rPr>
                <w:rFonts w:ascii="Verdana" w:hAnsi="Verdana" w:cs="Arial"/>
                <w:b w:val="0"/>
                <w:color w:val="808080" w:themeColor="background1" w:themeShade="80"/>
                <w:sz w:val="20"/>
              </w:rPr>
              <w:t>equirement.</w:t>
            </w:r>
          </w:p>
          <w:p w14:paraId="2A8B25D6" w14:textId="448CF760"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Designed solutions.</w:t>
            </w:r>
          </w:p>
          <w:p w14:paraId="6EFB0832" w14:textId="4B96F32F"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 xml:space="preserve">Distributed </w:t>
            </w:r>
            <w:r>
              <w:rPr>
                <w:rFonts w:ascii="Verdana" w:hAnsi="Verdana" w:cs="Arial"/>
                <w:b w:val="0"/>
                <w:color w:val="808080" w:themeColor="background1" w:themeShade="80"/>
                <w:sz w:val="20"/>
              </w:rPr>
              <w:t>t</w:t>
            </w:r>
            <w:r w:rsidRPr="00D47CB9">
              <w:rPr>
                <w:rFonts w:ascii="Verdana" w:hAnsi="Verdana" w:cs="Arial"/>
                <w:b w:val="0"/>
                <w:color w:val="808080" w:themeColor="background1" w:themeShade="80"/>
                <w:sz w:val="20"/>
              </w:rPr>
              <w:t xml:space="preserve">asks to </w:t>
            </w:r>
            <w:r>
              <w:rPr>
                <w:rFonts w:ascii="Verdana" w:hAnsi="Verdana" w:cs="Arial"/>
                <w:b w:val="0"/>
                <w:color w:val="808080" w:themeColor="background1" w:themeShade="80"/>
                <w:sz w:val="20"/>
              </w:rPr>
              <w:t>d</w:t>
            </w:r>
            <w:r w:rsidRPr="00D47CB9">
              <w:rPr>
                <w:rFonts w:ascii="Verdana" w:hAnsi="Verdana" w:cs="Arial"/>
                <w:b w:val="0"/>
                <w:color w:val="808080" w:themeColor="background1" w:themeShade="80"/>
                <w:sz w:val="20"/>
              </w:rPr>
              <w:t>eveloper</w:t>
            </w:r>
            <w:r>
              <w:rPr>
                <w:rFonts w:ascii="Verdana" w:hAnsi="Verdana" w:cs="Arial"/>
                <w:b w:val="0"/>
                <w:color w:val="808080" w:themeColor="background1" w:themeShade="80"/>
                <w:sz w:val="20"/>
              </w:rPr>
              <w:t xml:space="preserve"> and ensured it’s on time completion</w:t>
            </w:r>
            <w:r w:rsidRPr="00D47CB9">
              <w:rPr>
                <w:rFonts w:ascii="Verdana" w:hAnsi="Verdana" w:cs="Arial"/>
                <w:b w:val="0"/>
                <w:color w:val="808080" w:themeColor="background1" w:themeShade="80"/>
                <w:sz w:val="20"/>
              </w:rPr>
              <w:t>.</w:t>
            </w:r>
          </w:p>
          <w:p w14:paraId="7D7F8CFC" w14:textId="7BDA50F0"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Wrote POCs to help the developer</w:t>
            </w:r>
            <w:r>
              <w:rPr>
                <w:rFonts w:ascii="Verdana" w:hAnsi="Verdana" w:cs="Arial"/>
                <w:b w:val="0"/>
                <w:color w:val="808080" w:themeColor="background1" w:themeShade="80"/>
                <w:sz w:val="20"/>
              </w:rPr>
              <w:t>s</w:t>
            </w:r>
            <w:r w:rsidRPr="00D47CB9">
              <w:rPr>
                <w:rFonts w:ascii="Verdana" w:hAnsi="Verdana" w:cs="Arial"/>
                <w:b w:val="0"/>
                <w:color w:val="808080" w:themeColor="background1" w:themeShade="80"/>
                <w:sz w:val="20"/>
              </w:rPr>
              <w:t>.</w:t>
            </w:r>
          </w:p>
          <w:p w14:paraId="015FFA82" w14:textId="7226FC49"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Implemented User stories.</w:t>
            </w:r>
          </w:p>
          <w:p w14:paraId="5CA96950" w14:textId="1FD51E4F"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Did debugging and issue fixing.</w:t>
            </w:r>
          </w:p>
          <w:p w14:paraId="4DF88C7F" w14:textId="2BE1DA6C"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lastRenderedPageBreak/>
              <w:t xml:space="preserve">Worked on Rapid7 and fortify scan </w:t>
            </w:r>
            <w:r w:rsidR="00053E7A">
              <w:rPr>
                <w:rFonts w:ascii="Verdana" w:hAnsi="Verdana" w:cs="Arial"/>
                <w:b w:val="0"/>
                <w:color w:val="808080" w:themeColor="background1" w:themeShade="80"/>
                <w:sz w:val="20"/>
              </w:rPr>
              <w:t>issues</w:t>
            </w:r>
            <w:r w:rsidRPr="00D47CB9">
              <w:rPr>
                <w:rFonts w:ascii="Verdana" w:hAnsi="Verdana" w:cs="Arial"/>
                <w:b w:val="0"/>
                <w:color w:val="808080" w:themeColor="background1" w:themeShade="80"/>
                <w:sz w:val="20"/>
              </w:rPr>
              <w:t>.</w:t>
            </w:r>
          </w:p>
          <w:p w14:paraId="63E2A86C" w14:textId="6DD82BF6" w:rsidR="00D47CB9" w:rsidRPr="00D47CB9" w:rsidRDefault="00D47CB9" w:rsidP="000A5919">
            <w:pPr>
              <w:pStyle w:val="description"/>
              <w:numPr>
                <w:ilvl w:val="0"/>
                <w:numId w:val="31"/>
              </w:numPr>
              <w:spacing w:beforeLines="20" w:before="48" w:afterLines="20" w:after="48"/>
              <w:rPr>
                <w:rFonts w:ascii="Verdana" w:hAnsi="Verdana"/>
                <w:color w:val="808080" w:themeColor="background1" w:themeShade="80"/>
                <w:sz w:val="20"/>
              </w:rPr>
            </w:pPr>
            <w:r w:rsidRPr="00D47CB9">
              <w:rPr>
                <w:rFonts w:ascii="Verdana" w:hAnsi="Verdana" w:cs="Arial"/>
                <w:b w:val="0"/>
                <w:color w:val="808080" w:themeColor="background1" w:themeShade="80"/>
                <w:sz w:val="20"/>
              </w:rPr>
              <w:t>Coordinated with other development teams, the QAs, the BAs and Infra team.</w:t>
            </w:r>
          </w:p>
          <w:p w14:paraId="1D494A29" w14:textId="0D8BB71C" w:rsidR="00D47CB9" w:rsidRDefault="00D47CB9" w:rsidP="00570DE2">
            <w:pPr>
              <w:pStyle w:val="description"/>
              <w:numPr>
                <w:ilvl w:val="0"/>
                <w:numId w:val="31"/>
              </w:numPr>
              <w:spacing w:beforeLines="20" w:before="48" w:afterLines="20" w:after="48" w:line="360" w:lineRule="auto"/>
              <w:rPr>
                <w:rFonts w:ascii="Verdana" w:hAnsi="Verdana"/>
                <w:b w:val="0"/>
                <w:bCs/>
                <w:color w:val="808080" w:themeColor="background1" w:themeShade="80"/>
                <w:sz w:val="20"/>
              </w:rPr>
            </w:pPr>
            <w:r w:rsidRPr="00D47CB9">
              <w:rPr>
                <w:rFonts w:ascii="Verdana" w:hAnsi="Verdana"/>
                <w:b w:val="0"/>
                <w:bCs/>
                <w:color w:val="808080" w:themeColor="background1" w:themeShade="80"/>
                <w:sz w:val="20"/>
              </w:rPr>
              <w:t>Prepared reports and provided updates on team progress to the Managers/Directors.</w:t>
            </w:r>
          </w:p>
          <w:p w14:paraId="43FC62F8" w14:textId="717C14A8" w:rsidR="00D47CB9" w:rsidRDefault="00D47CB9" w:rsidP="00570DE2">
            <w:pPr>
              <w:pStyle w:val="description"/>
              <w:numPr>
                <w:ilvl w:val="0"/>
                <w:numId w:val="31"/>
              </w:numPr>
              <w:spacing w:beforeLines="20" w:before="48" w:afterLines="20" w:after="48" w:line="360" w:lineRule="auto"/>
              <w:rPr>
                <w:rFonts w:ascii="Verdana" w:hAnsi="Verdana"/>
                <w:b w:val="0"/>
                <w:bCs/>
                <w:color w:val="808080" w:themeColor="background1" w:themeShade="80"/>
                <w:sz w:val="20"/>
              </w:rPr>
            </w:pPr>
            <w:r w:rsidRPr="00D47CB9">
              <w:rPr>
                <w:rFonts w:ascii="Verdana" w:hAnsi="Verdana"/>
                <w:b w:val="0"/>
                <w:bCs/>
                <w:color w:val="808080" w:themeColor="background1" w:themeShade="80"/>
                <w:sz w:val="20"/>
              </w:rPr>
              <w:t>Attended client meeting.</w:t>
            </w:r>
          </w:p>
          <w:p w14:paraId="403170C9" w14:textId="52A6ADF1" w:rsidR="00D47CB9" w:rsidRPr="00D47CB9" w:rsidRDefault="00D47CB9" w:rsidP="00570DE2">
            <w:pPr>
              <w:pStyle w:val="description"/>
              <w:numPr>
                <w:ilvl w:val="0"/>
                <w:numId w:val="31"/>
              </w:numPr>
              <w:spacing w:beforeLines="20" w:before="48" w:afterLines="20" w:after="48" w:line="360" w:lineRule="auto"/>
              <w:rPr>
                <w:rFonts w:ascii="Verdana" w:hAnsi="Verdana"/>
                <w:b w:val="0"/>
                <w:bCs/>
                <w:color w:val="808080" w:themeColor="background1" w:themeShade="80"/>
                <w:sz w:val="20"/>
              </w:rPr>
            </w:pPr>
            <w:r w:rsidRPr="00D47CB9">
              <w:rPr>
                <w:rFonts w:ascii="Verdana" w:hAnsi="Verdana"/>
                <w:b w:val="0"/>
                <w:bCs/>
                <w:color w:val="808080" w:themeColor="background1" w:themeShade="80"/>
                <w:sz w:val="20"/>
              </w:rPr>
              <w:t>Took ownership of load testing involving multiple teams.</w:t>
            </w:r>
          </w:p>
          <w:p w14:paraId="572211A0" w14:textId="2C589151" w:rsidR="00D47CB9" w:rsidRDefault="00D47CB9" w:rsidP="00D47CB9">
            <w:pPr>
              <w:pStyle w:val="description"/>
              <w:spacing w:beforeLines="20" w:before="48" w:afterLines="20" w:after="48" w:line="360" w:lineRule="auto"/>
              <w:rPr>
                <w:rFonts w:ascii="Verdana" w:hAnsi="Verdana"/>
                <w:color w:val="808080" w:themeColor="background1" w:themeShade="80"/>
                <w:sz w:val="20"/>
              </w:rPr>
            </w:pPr>
          </w:p>
          <w:p w14:paraId="5CCB9D3A" w14:textId="0A5B9AE2" w:rsidR="00D47CB9" w:rsidRDefault="00D47CB9" w:rsidP="00D47CB9">
            <w:pPr>
              <w:pStyle w:val="description"/>
              <w:spacing w:beforeLines="20" w:before="48" w:afterLines="20" w:after="48" w:line="360" w:lineRule="auto"/>
              <w:rPr>
                <w:rFonts w:ascii="Verdana" w:hAnsi="Verdana"/>
                <w:color w:val="808080" w:themeColor="background1" w:themeShade="80"/>
                <w:sz w:val="20"/>
              </w:rPr>
            </w:pPr>
          </w:p>
          <w:p w14:paraId="77517749" w14:textId="77777777" w:rsidR="00D47CB9" w:rsidRPr="00D47CB9" w:rsidRDefault="00D47CB9" w:rsidP="00D47CB9">
            <w:pPr>
              <w:pStyle w:val="description"/>
              <w:spacing w:beforeLines="20" w:before="48" w:afterLines="20" w:after="48" w:line="360" w:lineRule="auto"/>
              <w:rPr>
                <w:rFonts w:ascii="Verdana" w:hAnsi="Verdana"/>
                <w:color w:val="808080" w:themeColor="background1" w:themeShade="80"/>
                <w:sz w:val="20"/>
              </w:rPr>
            </w:pPr>
          </w:p>
          <w:p w14:paraId="192532D7" w14:textId="50A31C6D" w:rsidR="00D47CB9" w:rsidRDefault="00D47CB9" w:rsidP="00D47CB9">
            <w:pPr>
              <w:pStyle w:val="CompanyName"/>
              <w:rPr>
                <w:rFonts w:ascii="Verdana" w:eastAsia="SimSun" w:hAnsi="Verdana" w:cs="Times New Roman"/>
                <w:b w:val="0"/>
                <w:bCs/>
                <w:color w:val="auto"/>
                <w:sz w:val="20"/>
                <w:szCs w:val="20"/>
                <w:lang w:eastAsia="zh-CN"/>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1 year</w:t>
            </w:r>
          </w:p>
          <w:p w14:paraId="449EA62E" w14:textId="3B67D362" w:rsidR="00D47CB9" w:rsidRPr="007C4D48" w:rsidRDefault="00D47CB9" w:rsidP="00D47CB9">
            <w:pPr>
              <w:pStyle w:val="CompanyName"/>
              <w:rPr>
                <w:rFonts w:ascii="Verdana" w:hAnsi="Verdana"/>
                <w:sz w:val="20"/>
                <w:szCs w:val="20"/>
              </w:rPr>
            </w:pPr>
          </w:p>
        </w:tc>
      </w:tr>
      <w:tr w:rsidR="00D47CB9" w:rsidRPr="007C4D48" w14:paraId="7A24DFAA" w14:textId="77777777" w:rsidTr="00BA796A">
        <w:trPr>
          <w:trHeight w:val="2384"/>
        </w:trPr>
        <w:tc>
          <w:tcPr>
            <w:tcW w:w="10998" w:type="dxa"/>
            <w:gridSpan w:val="3"/>
            <w:shd w:val="clear" w:color="auto" w:fill="auto"/>
            <w:vAlign w:val="center"/>
          </w:tcPr>
          <w:p w14:paraId="078A2365" w14:textId="2A9F118A"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lastRenderedPageBreak/>
              <w:t xml:space="preserve">Project Name: </w:t>
            </w:r>
            <w:r w:rsidRPr="00913023">
              <w:rPr>
                <w:rStyle w:val="ProjectTitleChar"/>
                <w:rFonts w:ascii="Verdana" w:hAnsi="Verdana"/>
                <w:b/>
                <w:bCs w:val="0"/>
                <w:color w:val="808080" w:themeColor="background1" w:themeShade="80"/>
                <w:sz w:val="20"/>
                <w:szCs w:val="20"/>
              </w:rPr>
              <w:t>MCO Onboarding</w:t>
            </w:r>
          </w:p>
          <w:p w14:paraId="597C9FAC" w14:textId="5791658B"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59743F">
              <w:rPr>
                <w:rFonts w:ascii="Verdana" w:hAnsi="Verdana" w:cs="Open Sans"/>
                <w:color w:val="808080" w:themeColor="background1" w:themeShade="80"/>
                <w:sz w:val="20"/>
                <w:szCs w:val="20"/>
              </w:rPr>
              <w:t xml:space="preserve">MCO Onboarding is a data parser utility. It takes input provided by one of the downstream </w:t>
            </w:r>
            <w:proofErr w:type="gramStart"/>
            <w:r w:rsidRPr="0059743F">
              <w:rPr>
                <w:rFonts w:ascii="Verdana" w:hAnsi="Verdana" w:cs="Open Sans"/>
                <w:color w:val="808080" w:themeColor="background1" w:themeShade="80"/>
                <w:sz w:val="20"/>
                <w:szCs w:val="20"/>
              </w:rPr>
              <w:t>system</w:t>
            </w:r>
            <w:proofErr w:type="gramEnd"/>
            <w:r w:rsidRPr="0059743F">
              <w:rPr>
                <w:rFonts w:ascii="Verdana" w:hAnsi="Verdana" w:cs="Open Sans"/>
                <w:color w:val="808080" w:themeColor="background1" w:themeShade="80"/>
                <w:sz w:val="20"/>
                <w:szCs w:val="20"/>
              </w:rPr>
              <w:t xml:space="preserve"> and parses and transforms to another form based on the configurable transformation and validation logic</w:t>
            </w:r>
          </w:p>
          <w:p w14:paraId="1D067C5A" w14:textId="09E209DC"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59743F">
              <w:rPr>
                <w:rFonts w:ascii="Verdana" w:hAnsi="Verdana"/>
                <w:bCs/>
                <w:color w:val="808080" w:themeColor="background1" w:themeShade="80"/>
                <w:sz w:val="20"/>
                <w:szCs w:val="20"/>
              </w:rPr>
              <w:t xml:space="preserve">Java, JDBC, </w:t>
            </w:r>
            <w:proofErr w:type="spellStart"/>
            <w:r w:rsidRPr="0059743F">
              <w:rPr>
                <w:rFonts w:ascii="Verdana" w:hAnsi="Verdana"/>
                <w:bCs/>
                <w:color w:val="808080" w:themeColor="background1" w:themeShade="80"/>
                <w:sz w:val="20"/>
                <w:szCs w:val="20"/>
              </w:rPr>
              <w:t>hsqldb</w:t>
            </w:r>
            <w:proofErr w:type="spellEnd"/>
            <w:r w:rsidRPr="0059743F">
              <w:rPr>
                <w:rFonts w:ascii="Verdana" w:hAnsi="Verdana"/>
                <w:bCs/>
                <w:color w:val="808080" w:themeColor="background1" w:themeShade="80"/>
                <w:sz w:val="20"/>
                <w:szCs w:val="20"/>
              </w:rPr>
              <w:t xml:space="preserve">, oracle, </w:t>
            </w:r>
            <w:proofErr w:type="spellStart"/>
            <w:r w:rsidRPr="0059743F">
              <w:rPr>
                <w:rFonts w:ascii="Verdana" w:hAnsi="Verdana"/>
                <w:bCs/>
                <w:color w:val="808080" w:themeColor="background1" w:themeShade="80"/>
                <w:sz w:val="20"/>
                <w:szCs w:val="20"/>
              </w:rPr>
              <w:t>Typesafe</w:t>
            </w:r>
            <w:proofErr w:type="spellEnd"/>
            <w:r w:rsidRPr="0059743F">
              <w:rPr>
                <w:rFonts w:ascii="Verdana" w:hAnsi="Verdana"/>
                <w:bCs/>
                <w:color w:val="808080" w:themeColor="background1" w:themeShade="80"/>
                <w:sz w:val="20"/>
                <w:szCs w:val="20"/>
              </w:rPr>
              <w:t xml:space="preserve"> config, </w:t>
            </w:r>
            <w:proofErr w:type="spellStart"/>
            <w:r w:rsidRPr="0059743F">
              <w:rPr>
                <w:rFonts w:ascii="Verdana" w:hAnsi="Verdana"/>
                <w:bCs/>
                <w:color w:val="808080" w:themeColor="background1" w:themeShade="80"/>
                <w:sz w:val="20"/>
                <w:szCs w:val="20"/>
              </w:rPr>
              <w:t>apache</w:t>
            </w:r>
            <w:proofErr w:type="spellEnd"/>
            <w:r w:rsidRPr="0059743F">
              <w:rPr>
                <w:rFonts w:ascii="Verdana" w:hAnsi="Verdana"/>
                <w:bCs/>
                <w:color w:val="808080" w:themeColor="background1" w:themeShade="80"/>
                <w:sz w:val="20"/>
                <w:szCs w:val="20"/>
              </w:rPr>
              <w:t xml:space="preserve"> commons cli, </w:t>
            </w:r>
            <w:proofErr w:type="spellStart"/>
            <w:r w:rsidRPr="0059743F">
              <w:rPr>
                <w:rFonts w:ascii="Verdana" w:hAnsi="Verdana"/>
                <w:bCs/>
                <w:color w:val="808080" w:themeColor="background1" w:themeShade="80"/>
                <w:sz w:val="20"/>
                <w:szCs w:val="20"/>
              </w:rPr>
              <w:t>apache</w:t>
            </w:r>
            <w:proofErr w:type="spellEnd"/>
            <w:r w:rsidRPr="0059743F">
              <w:rPr>
                <w:rFonts w:ascii="Verdana" w:hAnsi="Verdana"/>
                <w:bCs/>
                <w:color w:val="808080" w:themeColor="background1" w:themeShade="80"/>
                <w:sz w:val="20"/>
                <w:szCs w:val="20"/>
              </w:rPr>
              <w:t xml:space="preserve"> </w:t>
            </w:r>
            <w:proofErr w:type="spellStart"/>
            <w:r w:rsidRPr="0059743F">
              <w:rPr>
                <w:rFonts w:ascii="Verdana" w:hAnsi="Verdana"/>
                <w:bCs/>
                <w:color w:val="808080" w:themeColor="background1" w:themeShade="80"/>
                <w:sz w:val="20"/>
                <w:szCs w:val="20"/>
              </w:rPr>
              <w:t>jexl</w:t>
            </w:r>
            <w:proofErr w:type="spellEnd"/>
            <w:r w:rsidRPr="0059743F">
              <w:rPr>
                <w:rFonts w:ascii="Verdana" w:hAnsi="Verdana"/>
                <w:bCs/>
                <w:color w:val="808080" w:themeColor="background1" w:themeShade="80"/>
                <w:sz w:val="20"/>
                <w:szCs w:val="20"/>
              </w:rPr>
              <w:t>, solace</w:t>
            </w:r>
          </w:p>
          <w:p w14:paraId="1CDD4DA2" w14:textId="78BBDE1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70F7F785" w14:textId="270F6F09"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69EE4816" w14:textId="2EAEDEBE"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Analyzed requirement</w:t>
            </w:r>
          </w:p>
          <w:p w14:paraId="47B29D29" w14:textId="100861A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Designed</w:t>
            </w:r>
          </w:p>
          <w:p w14:paraId="2C96EF5A" w14:textId="505D3B82"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Provided prototype</w:t>
            </w:r>
          </w:p>
          <w:p w14:paraId="5C2D2871" w14:textId="78F847A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configuration files, shell scripts</w:t>
            </w:r>
          </w:p>
          <w:p w14:paraId="67E1D8E9" w14:textId="04FD240C"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Translated requirements given in excel format to SQL for data extraction</w:t>
            </w:r>
          </w:p>
          <w:p w14:paraId="223BE297" w14:textId="72632D55"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Junit test cases</w:t>
            </w:r>
          </w:p>
          <w:p w14:paraId="73342DA8" w14:textId="77777777" w:rsidR="00D47CB9" w:rsidRDefault="00D47CB9" w:rsidP="00D47CB9">
            <w:pPr>
              <w:pStyle w:val="description"/>
              <w:spacing w:beforeLines="20" w:before="48" w:afterLines="20" w:after="48"/>
              <w:rPr>
                <w:rFonts w:ascii="Verdana" w:hAnsi="Verdana" w:cs="Arial"/>
                <w:b w:val="0"/>
                <w:color w:val="808080" w:themeColor="background1" w:themeShade="80"/>
                <w:sz w:val="20"/>
              </w:rPr>
            </w:pPr>
          </w:p>
          <w:p w14:paraId="16237939"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73DFA7F1" w14:textId="16CDC6CF" w:rsidR="00D47CB9" w:rsidRDefault="00D47CB9" w:rsidP="00D47CB9">
            <w:pPr>
              <w:pStyle w:val="Designation"/>
              <w:spacing w:line="360" w:lineRule="auto"/>
              <w:rPr>
                <w:rFonts w:ascii="Verdana" w:hAnsi="Verdana"/>
                <w:color w:val="808080" w:themeColor="background1" w:themeShade="80"/>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1 year</w:t>
            </w:r>
          </w:p>
          <w:p w14:paraId="6F50A6D2" w14:textId="041CCC44" w:rsidR="00D47CB9" w:rsidRDefault="00D47CB9" w:rsidP="00D47CB9">
            <w:pPr>
              <w:pStyle w:val="Designation"/>
              <w:spacing w:line="360" w:lineRule="auto"/>
              <w:rPr>
                <w:color w:val="808080" w:themeColor="background1" w:themeShade="80"/>
              </w:rPr>
            </w:pPr>
          </w:p>
          <w:p w14:paraId="08274563" w14:textId="4D37FB10"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 xml:space="preserve">Project Name: </w:t>
            </w:r>
            <w:r w:rsidRPr="00CA020E">
              <w:rPr>
                <w:rStyle w:val="ProjectTitleChar"/>
                <w:rFonts w:ascii="Verdana" w:hAnsi="Verdana"/>
                <w:b/>
                <w:bCs w:val="0"/>
                <w:color w:val="808080" w:themeColor="background1" w:themeShade="80"/>
                <w:sz w:val="20"/>
                <w:szCs w:val="20"/>
              </w:rPr>
              <w:t>CMS (Conflict Management System)</w:t>
            </w:r>
          </w:p>
          <w:p w14:paraId="505A2AED" w14:textId="7777777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r w:rsidRPr="007C4D48">
              <w:rPr>
                <w:rStyle w:val="ProjectTitleChar"/>
                <w:rFonts w:ascii="Verdana" w:hAnsi="Verdana"/>
                <w:b/>
                <w:color w:val="808080" w:themeColor="background1" w:themeShade="80"/>
                <w:sz w:val="20"/>
                <w:szCs w:val="20"/>
              </w:rPr>
              <w:t>Project Description:</w:t>
            </w:r>
            <w:r w:rsidRPr="007C4D48">
              <w:rPr>
                <w:rFonts w:ascii="Verdana" w:hAnsi="Verdana" w:cs="Open Sans"/>
                <w:b/>
                <w:color w:val="808080" w:themeColor="background1" w:themeShade="80"/>
                <w:sz w:val="20"/>
                <w:szCs w:val="20"/>
              </w:rPr>
              <w:t xml:space="preserve"> </w:t>
            </w:r>
            <w:r w:rsidRPr="00CA020E">
              <w:rPr>
                <w:rFonts w:ascii="Verdana" w:hAnsi="Verdana" w:cs="Open Sans"/>
                <w:bCs/>
                <w:color w:val="808080" w:themeColor="background1" w:themeShade="80"/>
                <w:sz w:val="20"/>
                <w:szCs w:val="20"/>
                <w:shd w:val="clear" w:color="auto" w:fill="FFFFFF"/>
              </w:rPr>
              <w:t>CMS is used by control room for managing conflict clearance of PDR and PAD. The system is the basis of all conflict searches conducted by control room officer</w:t>
            </w:r>
          </w:p>
          <w:p w14:paraId="259FFFE8" w14:textId="7777777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p>
          <w:p w14:paraId="162C62BF" w14:textId="6BF77442" w:rsidR="00D47CB9" w:rsidRDefault="00D47CB9" w:rsidP="00D47CB9">
            <w:pPr>
              <w:pStyle w:val="ProjectTitle"/>
              <w:spacing w:line="360" w:lineRule="auto"/>
              <w:rPr>
                <w:rFonts w:ascii="Verdana" w:hAnsi="Verdana"/>
                <w:bCs/>
                <w:color w:val="808080" w:themeColor="background1" w:themeShade="80"/>
                <w:sz w:val="20"/>
                <w:szCs w:val="20"/>
              </w:rPr>
            </w:pPr>
            <w:r w:rsidRPr="007C4D48">
              <w:rPr>
                <w:rFonts w:ascii="Verdana" w:hAnsi="Verdana"/>
                <w:b/>
                <w:color w:val="808080" w:themeColor="background1" w:themeShade="80"/>
                <w:sz w:val="20"/>
                <w:szCs w:val="20"/>
              </w:rPr>
              <w:t xml:space="preserve">Technologies Used: </w:t>
            </w:r>
            <w:r w:rsidRPr="00CA020E">
              <w:rPr>
                <w:rFonts w:ascii="Verdana" w:hAnsi="Verdana"/>
                <w:bCs/>
                <w:color w:val="808080" w:themeColor="background1" w:themeShade="80"/>
                <w:sz w:val="20"/>
                <w:szCs w:val="20"/>
              </w:rPr>
              <w:t xml:space="preserve">Java, Spring Boot, </w:t>
            </w:r>
            <w:r>
              <w:rPr>
                <w:rFonts w:ascii="Verdana" w:hAnsi="Verdana"/>
                <w:bCs/>
                <w:color w:val="808080" w:themeColor="background1" w:themeShade="80"/>
                <w:sz w:val="20"/>
                <w:szCs w:val="20"/>
              </w:rPr>
              <w:t>JPA (</w:t>
            </w:r>
            <w:r w:rsidRPr="00CA020E">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CA020E">
              <w:rPr>
                <w:rFonts w:ascii="Verdana" w:hAnsi="Verdana"/>
                <w:bCs/>
                <w:color w:val="808080" w:themeColor="background1" w:themeShade="80"/>
                <w:sz w:val="20"/>
                <w:szCs w:val="20"/>
              </w:rPr>
              <w:t>, maven, oracle, Angular</w:t>
            </w:r>
          </w:p>
          <w:p w14:paraId="7C2A5F72" w14:textId="5F568B5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009C9686" w14:textId="77777777"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12473AC5" w14:textId="6F8920DA"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UI forms</w:t>
            </w:r>
          </w:p>
          <w:p w14:paraId="51A651DC" w14:textId="54B3E663"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Validated user input</w:t>
            </w:r>
          </w:p>
          <w:p w14:paraId="749F5666" w14:textId="7D38B486"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lastRenderedPageBreak/>
              <w:t>Wrote backend logic</w:t>
            </w:r>
          </w:p>
          <w:p w14:paraId="0278BB6C" w14:textId="29BF4AF1"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SQL, JPQL queries</w:t>
            </w:r>
          </w:p>
          <w:p w14:paraId="6CBADA53"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Junit test cases</w:t>
            </w:r>
          </w:p>
          <w:p w14:paraId="575695EB" w14:textId="77777777" w:rsidR="00D47CB9" w:rsidRDefault="00D47CB9" w:rsidP="00D47CB9">
            <w:pPr>
              <w:pStyle w:val="description"/>
              <w:spacing w:beforeLines="20" w:before="48" w:afterLines="20" w:after="48"/>
              <w:rPr>
                <w:rFonts w:ascii="Verdana" w:hAnsi="Verdana" w:cs="Arial"/>
                <w:b w:val="0"/>
                <w:color w:val="808080" w:themeColor="background1" w:themeShade="80"/>
                <w:sz w:val="20"/>
              </w:rPr>
            </w:pPr>
          </w:p>
          <w:p w14:paraId="2FC23B34"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496603C5" w14:textId="71E3F631"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2.6 years</w:t>
            </w:r>
          </w:p>
          <w:p w14:paraId="54F3F1BD" w14:textId="77777777" w:rsidR="00D47CB9" w:rsidRDefault="00D47CB9" w:rsidP="00D47CB9">
            <w:pPr>
              <w:pStyle w:val="Designation"/>
              <w:spacing w:line="360" w:lineRule="auto"/>
              <w:rPr>
                <w:color w:val="808080" w:themeColor="background1" w:themeShade="80"/>
              </w:rPr>
            </w:pPr>
          </w:p>
          <w:p w14:paraId="2D8DCCAF" w14:textId="576F3FB3"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 xml:space="preserve">Project Name: </w:t>
            </w:r>
            <w:r w:rsidRPr="005A597D">
              <w:rPr>
                <w:rStyle w:val="ProjectTitleChar"/>
                <w:rFonts w:ascii="Verdana" w:hAnsi="Verdana"/>
                <w:b/>
                <w:bCs w:val="0"/>
                <w:color w:val="808080" w:themeColor="background1" w:themeShade="80"/>
                <w:sz w:val="20"/>
                <w:szCs w:val="20"/>
              </w:rPr>
              <w:t>G&amp;E (Gift &amp; Entertainment)</w:t>
            </w:r>
          </w:p>
          <w:p w14:paraId="33F21411" w14:textId="3F43499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r w:rsidRPr="007C4D48">
              <w:rPr>
                <w:rStyle w:val="ProjectTitleChar"/>
                <w:rFonts w:ascii="Verdana" w:hAnsi="Verdana"/>
                <w:b/>
                <w:color w:val="808080" w:themeColor="background1" w:themeShade="80"/>
                <w:sz w:val="20"/>
                <w:szCs w:val="20"/>
              </w:rPr>
              <w:t>Project Description:</w:t>
            </w:r>
            <w:r w:rsidRPr="007C4D48">
              <w:rPr>
                <w:rFonts w:ascii="Verdana" w:hAnsi="Verdana" w:cs="Open Sans"/>
                <w:b/>
                <w:color w:val="808080" w:themeColor="background1" w:themeShade="80"/>
                <w:sz w:val="20"/>
                <w:szCs w:val="20"/>
              </w:rPr>
              <w:t xml:space="preserve"> </w:t>
            </w:r>
            <w:r w:rsidRPr="005A597D">
              <w:rPr>
                <w:rFonts w:ascii="Verdana" w:hAnsi="Verdana" w:cs="Open Sans"/>
                <w:bCs/>
                <w:color w:val="808080" w:themeColor="background1" w:themeShade="80"/>
                <w:sz w:val="20"/>
                <w:szCs w:val="20"/>
                <w:shd w:val="clear" w:color="auto" w:fill="FFFFFF"/>
              </w:rPr>
              <w:t>G&amp;E enables the user to record all the gift and entertainment details provided by the organization to its employ or vendor or received by employees from outside and their approval details</w:t>
            </w:r>
          </w:p>
          <w:p w14:paraId="68F89662" w14:textId="7777777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p>
          <w:p w14:paraId="23AE0F03" w14:textId="77777777" w:rsidR="00D47CB9" w:rsidRDefault="00D47CB9" w:rsidP="00D47CB9">
            <w:pPr>
              <w:pStyle w:val="ProjectTitle"/>
              <w:spacing w:line="360" w:lineRule="auto"/>
              <w:rPr>
                <w:rFonts w:ascii="Verdana" w:hAnsi="Verdana"/>
                <w:bCs/>
                <w:color w:val="808080" w:themeColor="background1" w:themeShade="80"/>
                <w:sz w:val="20"/>
                <w:szCs w:val="20"/>
              </w:rPr>
            </w:pPr>
            <w:r w:rsidRPr="007C4D48">
              <w:rPr>
                <w:rFonts w:ascii="Verdana" w:hAnsi="Verdana"/>
                <w:b/>
                <w:color w:val="808080" w:themeColor="background1" w:themeShade="80"/>
                <w:sz w:val="20"/>
                <w:szCs w:val="20"/>
              </w:rPr>
              <w:t xml:space="preserve">Technologies Used: </w:t>
            </w:r>
            <w:r w:rsidRPr="00CA020E">
              <w:rPr>
                <w:rFonts w:ascii="Verdana" w:hAnsi="Verdana"/>
                <w:bCs/>
                <w:color w:val="808080" w:themeColor="background1" w:themeShade="80"/>
                <w:sz w:val="20"/>
                <w:szCs w:val="20"/>
              </w:rPr>
              <w:t xml:space="preserve">Java, Spring Boot, </w:t>
            </w:r>
            <w:r>
              <w:rPr>
                <w:rFonts w:ascii="Verdana" w:hAnsi="Verdana"/>
                <w:bCs/>
                <w:color w:val="808080" w:themeColor="background1" w:themeShade="80"/>
                <w:sz w:val="20"/>
                <w:szCs w:val="20"/>
              </w:rPr>
              <w:t>JPA (</w:t>
            </w:r>
            <w:r w:rsidRPr="00CA020E">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CA020E">
              <w:rPr>
                <w:rFonts w:ascii="Verdana" w:hAnsi="Verdana"/>
                <w:bCs/>
                <w:color w:val="808080" w:themeColor="background1" w:themeShade="80"/>
                <w:sz w:val="20"/>
                <w:szCs w:val="20"/>
              </w:rPr>
              <w:t>, maven, oracle, Angular</w:t>
            </w:r>
          </w:p>
          <w:p w14:paraId="67829EA9" w14:textId="7777777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190D988E" w14:textId="77777777"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39A24D4A"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UI forms</w:t>
            </w:r>
          </w:p>
          <w:p w14:paraId="227BD139"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Validated user input</w:t>
            </w:r>
          </w:p>
          <w:p w14:paraId="03163A2C"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backend logic</w:t>
            </w:r>
          </w:p>
          <w:p w14:paraId="06C261E2"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SQL, JPQL queries</w:t>
            </w:r>
          </w:p>
          <w:p w14:paraId="6A31E1E9"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Junit test cases</w:t>
            </w:r>
          </w:p>
          <w:p w14:paraId="16B48B11" w14:textId="77777777" w:rsidR="00D47CB9" w:rsidRDefault="00D47CB9" w:rsidP="00D47CB9">
            <w:pPr>
              <w:pStyle w:val="description"/>
              <w:spacing w:beforeLines="20" w:before="48" w:afterLines="20" w:after="48"/>
              <w:rPr>
                <w:rFonts w:ascii="Verdana" w:hAnsi="Verdana" w:cs="Arial"/>
                <w:b w:val="0"/>
                <w:color w:val="808080" w:themeColor="background1" w:themeShade="80"/>
                <w:sz w:val="20"/>
              </w:rPr>
            </w:pPr>
          </w:p>
          <w:p w14:paraId="2747D728"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0A15D40E" w14:textId="77777777"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2.6 years</w:t>
            </w:r>
          </w:p>
          <w:p w14:paraId="5FD4F77C" w14:textId="77777777" w:rsidR="00D47CB9" w:rsidRPr="007C4D48" w:rsidRDefault="00D47CB9" w:rsidP="00D47CB9">
            <w:pPr>
              <w:pStyle w:val="Designation"/>
              <w:spacing w:line="360" w:lineRule="auto"/>
              <w:rPr>
                <w:rStyle w:val="ProjectNameandtitleChar"/>
                <w:rFonts w:ascii="Verdana" w:hAnsi="Verdana"/>
                <w:b/>
                <w:sz w:val="20"/>
                <w:szCs w:val="20"/>
              </w:rPr>
            </w:pPr>
          </w:p>
          <w:p w14:paraId="59A06A8F" w14:textId="455BE657" w:rsidR="00D47CB9" w:rsidRPr="007C4D48" w:rsidRDefault="00D47CB9" w:rsidP="00D47CB9">
            <w:pPr>
              <w:pStyle w:val="Designation"/>
              <w:spacing w:line="360" w:lineRule="auto"/>
              <w:rPr>
                <w:rFonts w:ascii="Verdana" w:hAnsi="Verdana"/>
                <w:sz w:val="20"/>
                <w:szCs w:val="20"/>
                <w:lang w:val="da-DK"/>
              </w:rPr>
            </w:pPr>
          </w:p>
        </w:tc>
      </w:tr>
      <w:tr w:rsidR="00D47CB9" w:rsidRPr="007C4D48" w14:paraId="2DB7E6B3" w14:textId="77777777" w:rsidTr="00BA796A">
        <w:trPr>
          <w:trHeight w:val="303"/>
        </w:trPr>
        <w:tc>
          <w:tcPr>
            <w:tcW w:w="7375" w:type="dxa"/>
            <w:gridSpan w:val="2"/>
            <w:shd w:val="clear" w:color="auto" w:fill="auto"/>
            <w:vAlign w:val="center"/>
          </w:tcPr>
          <w:p w14:paraId="566C1D31" w14:textId="12ECF2FC" w:rsidR="00D47CB9" w:rsidRPr="007C4D48" w:rsidRDefault="00D47CB9" w:rsidP="00D47CB9">
            <w:pPr>
              <w:pStyle w:val="CompanyName"/>
              <w:rPr>
                <w:rFonts w:ascii="Verdana" w:hAnsi="Verdana"/>
                <w:sz w:val="20"/>
                <w:szCs w:val="20"/>
              </w:rPr>
            </w:pPr>
            <w:r w:rsidRPr="007C4D48">
              <w:rPr>
                <w:rFonts w:ascii="Verdana" w:hAnsi="Verdana"/>
                <w:sz w:val="20"/>
                <w:szCs w:val="20"/>
              </w:rPr>
              <w:lastRenderedPageBreak/>
              <w:t>Previous Company 2:</w:t>
            </w:r>
            <w:r>
              <w:rPr>
                <w:rFonts w:ascii="Verdana" w:hAnsi="Verdana"/>
                <w:sz w:val="20"/>
                <w:szCs w:val="20"/>
              </w:rPr>
              <w:t xml:space="preserve"> Banca Sella</w:t>
            </w:r>
          </w:p>
        </w:tc>
        <w:tc>
          <w:tcPr>
            <w:tcW w:w="3623" w:type="dxa"/>
            <w:shd w:val="clear" w:color="auto" w:fill="F2F2F2" w:themeFill="background1" w:themeFillShade="F2"/>
            <w:vAlign w:val="center"/>
          </w:tcPr>
          <w:p w14:paraId="73A5764A" w14:textId="5B652C16" w:rsidR="00D47CB9" w:rsidRPr="007C4D48" w:rsidRDefault="00D47CB9" w:rsidP="00D47CB9">
            <w:pPr>
              <w:pStyle w:val="Yearsofexperience"/>
              <w:spacing w:line="360" w:lineRule="auto"/>
              <w:rPr>
                <w:rFonts w:ascii="Verdana" w:hAnsi="Verdana"/>
                <w:sz w:val="20"/>
                <w:szCs w:val="20"/>
              </w:rPr>
            </w:pPr>
            <w:r>
              <w:rPr>
                <w:rFonts w:ascii="Verdana" w:hAnsi="Verdana"/>
                <w:sz w:val="20"/>
                <w:szCs w:val="20"/>
                <w:lang w:eastAsia="zh-CN"/>
              </w:rPr>
              <w:t>Jan/03/2014</w:t>
            </w:r>
            <w:r w:rsidRPr="007C4D48">
              <w:rPr>
                <w:rFonts w:ascii="Verdana" w:hAnsi="Verdana"/>
                <w:sz w:val="20"/>
                <w:szCs w:val="20"/>
                <w:lang w:eastAsia="zh-CN"/>
              </w:rPr>
              <w:t xml:space="preserve"> </w:t>
            </w:r>
            <w:r>
              <w:rPr>
                <w:rFonts w:ascii="Verdana" w:hAnsi="Verdana"/>
                <w:sz w:val="20"/>
                <w:szCs w:val="20"/>
                <w:lang w:eastAsia="zh-CN"/>
              </w:rPr>
              <w:t>–</w:t>
            </w:r>
            <w:r w:rsidRPr="007C4D48">
              <w:rPr>
                <w:rFonts w:ascii="Verdana" w:hAnsi="Verdana"/>
                <w:sz w:val="20"/>
                <w:szCs w:val="20"/>
                <w:lang w:eastAsia="zh-CN"/>
              </w:rPr>
              <w:t xml:space="preserve"> </w:t>
            </w:r>
            <w:r>
              <w:rPr>
                <w:rFonts w:ascii="Verdana" w:hAnsi="Verdana"/>
                <w:sz w:val="20"/>
                <w:szCs w:val="20"/>
                <w:lang w:eastAsia="zh-CN"/>
              </w:rPr>
              <w:t>Feb/28/2019</w:t>
            </w:r>
          </w:p>
        </w:tc>
      </w:tr>
      <w:tr w:rsidR="00D47CB9" w:rsidRPr="007C4D48" w14:paraId="30FB2414" w14:textId="77777777" w:rsidTr="00BA796A">
        <w:trPr>
          <w:trHeight w:val="2582"/>
        </w:trPr>
        <w:tc>
          <w:tcPr>
            <w:tcW w:w="10998" w:type="dxa"/>
            <w:gridSpan w:val="3"/>
            <w:shd w:val="clear" w:color="auto" w:fill="auto"/>
            <w:vAlign w:val="center"/>
          </w:tcPr>
          <w:p w14:paraId="53483F53" w14:textId="05456378"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proofErr w:type="spellStart"/>
            <w:r w:rsidRPr="00C40775">
              <w:rPr>
                <w:rFonts w:ascii="Verdana" w:hAnsi="Verdana"/>
                <w:color w:val="808080" w:themeColor="background1" w:themeShade="80"/>
                <w:sz w:val="20"/>
                <w:szCs w:val="20"/>
              </w:rPr>
              <w:t>FinanzaTDT</w:t>
            </w:r>
            <w:proofErr w:type="spellEnd"/>
            <w:r w:rsidRPr="00C40775">
              <w:rPr>
                <w:rFonts w:ascii="Verdana" w:hAnsi="Verdana"/>
                <w:color w:val="808080" w:themeColor="background1" w:themeShade="80"/>
                <w:sz w:val="20"/>
                <w:szCs w:val="20"/>
              </w:rPr>
              <w:t xml:space="preserve"> (</w:t>
            </w:r>
            <w:proofErr w:type="spellStart"/>
            <w:r w:rsidRPr="00C40775">
              <w:rPr>
                <w:rFonts w:ascii="Verdana" w:hAnsi="Verdana"/>
                <w:color w:val="808080" w:themeColor="background1" w:themeShade="80"/>
                <w:sz w:val="20"/>
                <w:szCs w:val="20"/>
              </w:rPr>
              <w:t>Trasferibilità</w:t>
            </w:r>
            <w:proofErr w:type="spellEnd"/>
            <w:r w:rsidRPr="00C40775">
              <w:rPr>
                <w:rFonts w:ascii="Verdana" w:hAnsi="Verdana"/>
                <w:color w:val="808080" w:themeColor="background1" w:themeShade="80"/>
                <w:sz w:val="20"/>
                <w:szCs w:val="20"/>
              </w:rPr>
              <w:t xml:space="preserve"> Dossier </w:t>
            </w:r>
            <w:proofErr w:type="spellStart"/>
            <w:r w:rsidRPr="00C40775">
              <w:rPr>
                <w:rFonts w:ascii="Verdana" w:hAnsi="Verdana"/>
                <w:color w:val="808080" w:themeColor="background1" w:themeShade="80"/>
                <w:sz w:val="20"/>
                <w:szCs w:val="20"/>
              </w:rPr>
              <w:t>Titoli</w:t>
            </w:r>
            <w:proofErr w:type="spellEnd"/>
            <w:r w:rsidRPr="00C40775">
              <w:rPr>
                <w:rFonts w:ascii="Verdana" w:hAnsi="Verdana"/>
                <w:color w:val="808080" w:themeColor="background1" w:themeShade="80"/>
                <w:sz w:val="20"/>
                <w:szCs w:val="20"/>
              </w:rPr>
              <w:t>)</w:t>
            </w:r>
          </w:p>
          <w:p w14:paraId="15B22307" w14:textId="1FA871A8"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proofErr w:type="spellStart"/>
            <w:r w:rsidRPr="00EA6F04">
              <w:rPr>
                <w:rFonts w:ascii="Verdana" w:hAnsi="Verdana" w:cs="Open Sans"/>
                <w:color w:val="808080" w:themeColor="background1" w:themeShade="80"/>
                <w:sz w:val="20"/>
                <w:szCs w:val="20"/>
              </w:rPr>
              <w:t>FinanzaTDT</w:t>
            </w:r>
            <w:proofErr w:type="spellEnd"/>
            <w:r w:rsidRPr="00EA6F04">
              <w:rPr>
                <w:rFonts w:ascii="Verdana" w:hAnsi="Verdana" w:cs="Open Sans"/>
                <w:color w:val="808080" w:themeColor="background1" w:themeShade="80"/>
                <w:sz w:val="20"/>
                <w:szCs w:val="20"/>
              </w:rPr>
              <w:t xml:space="preserve"> is a software project which facilitates Backoffice user to transfer financial instruments in Gruppo Banca Sella (GBS). Using this application, instruments can be transferred among those banks that are part of TDT network. TDT defines standardized protocol for interbank communications. The application handles both incoming and outgoing transfer.</w:t>
            </w:r>
            <w:r w:rsidRPr="00EA6F04">
              <w:rPr>
                <w:rFonts w:ascii="Verdana" w:hAnsi="Verdana" w:cs="Open Sans"/>
                <w:b/>
                <w:bCs w:val="0"/>
                <w:color w:val="808080" w:themeColor="background1" w:themeShade="80"/>
                <w:sz w:val="20"/>
                <w:szCs w:val="20"/>
              </w:rPr>
              <w:t xml:space="preserve">  </w:t>
            </w:r>
          </w:p>
          <w:p w14:paraId="6DF68F25" w14:textId="0D3CF001"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Java, Spring MVC, Hibernate, Oracle, WebLogic, Maven</w:t>
            </w:r>
            <w:r>
              <w:rPr>
                <w:rFonts w:ascii="Verdana" w:hAnsi="Verdana"/>
                <w:bCs/>
                <w:color w:val="808080" w:themeColor="background1" w:themeShade="80"/>
                <w:sz w:val="20"/>
                <w:szCs w:val="20"/>
              </w:rPr>
              <w:t xml:space="preserve">, HTML, CSS, </w:t>
            </w:r>
            <w:proofErr w:type="spellStart"/>
            <w:r>
              <w:rPr>
                <w:rFonts w:ascii="Verdana" w:hAnsi="Verdana"/>
                <w:bCs/>
                <w:color w:val="808080" w:themeColor="background1" w:themeShade="80"/>
                <w:sz w:val="20"/>
                <w:szCs w:val="20"/>
              </w:rPr>
              <w:t>JQuery</w:t>
            </w:r>
            <w:proofErr w:type="spellEnd"/>
          </w:p>
          <w:p w14:paraId="26DE62D9" w14:textId="0684DB4C"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C40775">
              <w:rPr>
                <w:rFonts w:ascii="Verdana" w:hAnsi="Verdana"/>
                <w:bCs/>
                <w:color w:val="808080" w:themeColor="background1" w:themeShade="80"/>
                <w:sz w:val="20"/>
                <w:szCs w:val="20"/>
              </w:rPr>
              <w:t xml:space="preserve"> Senior Software Developer</w:t>
            </w:r>
          </w:p>
          <w:p w14:paraId="3C82E198" w14:textId="1C1D0BC8"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776537BC" w14:textId="606AEDAC"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Developed User Interface screens using JSP, jQuery</w:t>
            </w:r>
          </w:p>
          <w:p w14:paraId="01182269" w14:textId="012CD3DA"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 xml:space="preserve">Validated client-side user inputs in JavaScript. </w:t>
            </w:r>
          </w:p>
          <w:p w14:paraId="15ECB40B" w14:textId="2FC8090B"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Involved in writing of unit test cases</w:t>
            </w:r>
          </w:p>
          <w:p w14:paraId="34C3CFAE" w14:textId="280FC357"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 xml:space="preserve">Implemented logic for database operation </w:t>
            </w:r>
          </w:p>
          <w:p w14:paraId="570328B4" w14:textId="7FC5A580"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lastRenderedPageBreak/>
              <w:t xml:space="preserve">Improved performance of batch </w:t>
            </w:r>
            <w:proofErr w:type="gramStart"/>
            <w:r w:rsidRPr="00EA6F04">
              <w:rPr>
                <w:rFonts w:ascii="Verdana" w:hAnsi="Verdana"/>
                <w:bCs/>
                <w:color w:val="808080" w:themeColor="background1" w:themeShade="80"/>
                <w:sz w:val="20"/>
                <w:szCs w:val="20"/>
              </w:rPr>
              <w:t>processing(</w:t>
            </w:r>
            <w:proofErr w:type="gramEnd"/>
            <w:r w:rsidRPr="00EA6F04">
              <w:rPr>
                <w:rFonts w:ascii="Verdana" w:hAnsi="Verdana"/>
                <w:bCs/>
                <w:color w:val="808080" w:themeColor="background1" w:themeShade="80"/>
                <w:sz w:val="20"/>
                <w:szCs w:val="20"/>
              </w:rPr>
              <w:t>70% time reduced)</w:t>
            </w:r>
          </w:p>
          <w:p w14:paraId="2F3D6575" w14:textId="5C6B0D3B"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Fixed issues</w:t>
            </w:r>
          </w:p>
          <w:p w14:paraId="616A166A" w14:textId="11E77E0F"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 xml:space="preserve">Maintained </w:t>
            </w:r>
          </w:p>
          <w:p w14:paraId="3DEAC357" w14:textId="78DBAEF5"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Fixed sonar violations</w:t>
            </w:r>
          </w:p>
          <w:p w14:paraId="2159B1A7" w14:textId="1ED3DEF9"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Took ownership</w:t>
            </w:r>
          </w:p>
          <w:p w14:paraId="4E8F9B33" w14:textId="174964B1" w:rsidR="00D47CB9" w:rsidRDefault="00D47CB9" w:rsidP="00D47CB9">
            <w:pPr>
              <w:pStyle w:val="Designation"/>
              <w:spacing w:line="360" w:lineRule="auto"/>
              <w:rPr>
                <w:rFonts w:ascii="Verdana" w:hAnsi="Verdana"/>
                <w:color w:val="808080" w:themeColor="background1" w:themeShade="80"/>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5.2 years</w:t>
            </w:r>
          </w:p>
          <w:p w14:paraId="0CAE07A9" w14:textId="0B6889C8" w:rsidR="00D47CB9" w:rsidRDefault="00D47CB9" w:rsidP="00D47CB9">
            <w:pPr>
              <w:pStyle w:val="Designation"/>
              <w:spacing w:line="360" w:lineRule="auto"/>
              <w:rPr>
                <w:rFonts w:ascii="Verdana" w:hAnsi="Verdana"/>
                <w:color w:val="808080" w:themeColor="background1" w:themeShade="80"/>
                <w:sz w:val="20"/>
                <w:szCs w:val="20"/>
              </w:rPr>
            </w:pPr>
          </w:p>
          <w:p w14:paraId="4AE942E8" w14:textId="3E02C3A1"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C40775">
              <w:rPr>
                <w:rFonts w:ascii="Verdana" w:hAnsi="Verdana"/>
                <w:color w:val="808080" w:themeColor="background1" w:themeShade="80"/>
                <w:sz w:val="20"/>
                <w:szCs w:val="20"/>
              </w:rPr>
              <w:t xml:space="preserve"> </w:t>
            </w:r>
            <w:proofErr w:type="spellStart"/>
            <w:r w:rsidRPr="00C40775">
              <w:rPr>
                <w:rFonts w:ascii="Verdana" w:hAnsi="Verdana"/>
                <w:color w:val="808080" w:themeColor="background1" w:themeShade="80"/>
                <w:sz w:val="20"/>
                <w:szCs w:val="20"/>
              </w:rPr>
              <w:t>FinanzaTRAU</w:t>
            </w:r>
            <w:proofErr w:type="spellEnd"/>
            <w:r w:rsidRPr="00C40775">
              <w:rPr>
                <w:rFonts w:ascii="Verdana" w:hAnsi="Verdana"/>
                <w:color w:val="808080" w:themeColor="background1" w:themeShade="80"/>
                <w:sz w:val="20"/>
                <w:szCs w:val="20"/>
              </w:rPr>
              <w:t xml:space="preserve"> (</w:t>
            </w:r>
            <w:proofErr w:type="spellStart"/>
            <w:r w:rsidRPr="00C40775">
              <w:rPr>
                <w:rFonts w:ascii="Verdana" w:hAnsi="Verdana"/>
                <w:color w:val="808080" w:themeColor="background1" w:themeShade="80"/>
                <w:sz w:val="20"/>
                <w:szCs w:val="20"/>
              </w:rPr>
              <w:t>Trasferimento</w:t>
            </w:r>
            <w:proofErr w:type="spellEnd"/>
            <w:r w:rsidRPr="00C40775">
              <w:rPr>
                <w:rFonts w:ascii="Verdana" w:hAnsi="Verdana"/>
                <w:color w:val="808080" w:themeColor="background1" w:themeShade="80"/>
                <w:sz w:val="20"/>
                <w:szCs w:val="20"/>
              </w:rPr>
              <w:t xml:space="preserve"> </w:t>
            </w:r>
            <w:proofErr w:type="spellStart"/>
            <w:r w:rsidRPr="00C40775">
              <w:rPr>
                <w:rFonts w:ascii="Verdana" w:hAnsi="Verdana"/>
                <w:color w:val="808080" w:themeColor="background1" w:themeShade="80"/>
                <w:sz w:val="20"/>
                <w:szCs w:val="20"/>
              </w:rPr>
              <w:t>Titoli</w:t>
            </w:r>
            <w:proofErr w:type="spellEnd"/>
            <w:r w:rsidRPr="00C40775">
              <w:rPr>
                <w:rFonts w:ascii="Verdana" w:hAnsi="Verdana"/>
                <w:color w:val="808080" w:themeColor="background1" w:themeShade="80"/>
                <w:sz w:val="20"/>
                <w:szCs w:val="20"/>
              </w:rPr>
              <w:t xml:space="preserve"> </w:t>
            </w:r>
            <w:proofErr w:type="spellStart"/>
            <w:r w:rsidRPr="00C40775">
              <w:rPr>
                <w:rFonts w:ascii="Verdana" w:hAnsi="Verdana"/>
                <w:color w:val="808080" w:themeColor="background1" w:themeShade="80"/>
                <w:sz w:val="20"/>
                <w:szCs w:val="20"/>
              </w:rPr>
              <w:t>Autorizazione</w:t>
            </w:r>
            <w:proofErr w:type="spellEnd"/>
            <w:r w:rsidRPr="00C40775">
              <w:rPr>
                <w:rFonts w:ascii="Verdana" w:hAnsi="Verdana"/>
                <w:color w:val="808080" w:themeColor="background1" w:themeShade="80"/>
                <w:sz w:val="20"/>
                <w:szCs w:val="20"/>
              </w:rPr>
              <w:t>)</w:t>
            </w:r>
          </w:p>
          <w:p w14:paraId="71B88A8E" w14:textId="381E8790"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C40775">
              <w:rPr>
                <w:rFonts w:ascii="Verdana" w:hAnsi="Verdana" w:cs="Open Sans"/>
                <w:color w:val="808080" w:themeColor="background1" w:themeShade="80"/>
                <w:sz w:val="20"/>
                <w:szCs w:val="20"/>
              </w:rPr>
              <w:t xml:space="preserve">This software project is used to transfer financial instruments from GBS to other banks that are outside TDT network. Unlike </w:t>
            </w:r>
            <w:proofErr w:type="spellStart"/>
            <w:r w:rsidRPr="00C40775">
              <w:rPr>
                <w:rFonts w:ascii="Verdana" w:hAnsi="Verdana" w:cs="Open Sans"/>
                <w:color w:val="808080" w:themeColor="background1" w:themeShade="80"/>
                <w:sz w:val="20"/>
                <w:szCs w:val="20"/>
              </w:rPr>
              <w:t>FinanzaTDT</w:t>
            </w:r>
            <w:proofErr w:type="spellEnd"/>
            <w:r w:rsidRPr="00C40775">
              <w:rPr>
                <w:rFonts w:ascii="Verdana" w:hAnsi="Verdana" w:cs="Open Sans"/>
                <w:color w:val="808080" w:themeColor="background1" w:themeShade="80"/>
                <w:sz w:val="20"/>
                <w:szCs w:val="20"/>
              </w:rPr>
              <w:t xml:space="preserve"> where communication is standardized, </w:t>
            </w:r>
            <w:proofErr w:type="spellStart"/>
            <w:r w:rsidRPr="00C40775">
              <w:rPr>
                <w:rFonts w:ascii="Verdana" w:hAnsi="Verdana" w:cs="Open Sans"/>
                <w:color w:val="808080" w:themeColor="background1" w:themeShade="80"/>
                <w:sz w:val="20"/>
                <w:szCs w:val="20"/>
              </w:rPr>
              <w:t>FinanzaTRAU</w:t>
            </w:r>
            <w:proofErr w:type="spellEnd"/>
            <w:r w:rsidRPr="00C40775">
              <w:rPr>
                <w:rFonts w:ascii="Verdana" w:hAnsi="Verdana" w:cs="Open Sans"/>
                <w:color w:val="808080" w:themeColor="background1" w:themeShade="80"/>
                <w:sz w:val="20"/>
                <w:szCs w:val="20"/>
              </w:rPr>
              <w:t xml:space="preserve"> relies on FAX, email and paper-based communication. This application handles only outgoing transfer.</w:t>
            </w:r>
          </w:p>
          <w:p w14:paraId="4FA86657" w14:textId="4A03F17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Java, Spring MVC, Hibernate, Oracle, WebLogic, Maven</w:t>
            </w:r>
            <w:r>
              <w:rPr>
                <w:rFonts w:ascii="Verdana" w:hAnsi="Verdana"/>
                <w:bCs/>
                <w:color w:val="808080" w:themeColor="background1" w:themeShade="80"/>
                <w:sz w:val="20"/>
                <w:szCs w:val="20"/>
              </w:rPr>
              <w:t xml:space="preserve">, HTML, CSS, </w:t>
            </w:r>
            <w:proofErr w:type="spellStart"/>
            <w:r>
              <w:rPr>
                <w:rFonts w:ascii="Verdana" w:hAnsi="Verdana"/>
                <w:bCs/>
                <w:color w:val="808080" w:themeColor="background1" w:themeShade="80"/>
                <w:sz w:val="20"/>
                <w:szCs w:val="20"/>
              </w:rPr>
              <w:t>JQuery</w:t>
            </w:r>
            <w:proofErr w:type="spellEnd"/>
          </w:p>
          <w:p w14:paraId="0A6B0215" w14:textId="792DCC6B"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463B9760" w14:textId="14534690"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576EB7A4" w14:textId="77777777" w:rsidR="00D47CB9" w:rsidRPr="00C40775" w:rsidRDefault="00D47CB9" w:rsidP="00D47CB9">
            <w:pPr>
              <w:pStyle w:val="ProjectTitle"/>
              <w:spacing w:line="360" w:lineRule="auto"/>
              <w:rPr>
                <w:rFonts w:ascii="Verdana" w:hAnsi="Verdana"/>
                <w:bCs/>
                <w:color w:val="808080" w:themeColor="background1" w:themeShade="80"/>
                <w:sz w:val="20"/>
                <w:szCs w:val="20"/>
              </w:rPr>
            </w:pPr>
          </w:p>
          <w:p w14:paraId="4D880364" w14:textId="437FA439"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Wrote client-side validation plus server-side validation.</w:t>
            </w:r>
          </w:p>
          <w:p w14:paraId="75F6F3FC" w14:textId="12CC06DC"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Involved in writing of unit test cases</w:t>
            </w:r>
          </w:p>
          <w:p w14:paraId="1DFAF087" w14:textId="382FEBD5"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Fixed issues</w:t>
            </w:r>
          </w:p>
          <w:p w14:paraId="3EEA26C3" w14:textId="21770FEA"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Fixed sonar violations</w:t>
            </w:r>
          </w:p>
          <w:p w14:paraId="59C6BE1B" w14:textId="6FAA4D0F"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Maintained</w:t>
            </w:r>
          </w:p>
          <w:p w14:paraId="772B1D1B" w14:textId="48FB2F24"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5.2 years</w:t>
            </w:r>
          </w:p>
          <w:p w14:paraId="447A77A7" w14:textId="4C088FD7" w:rsidR="00D47CB9" w:rsidRDefault="00D47CB9" w:rsidP="00D47CB9">
            <w:pPr>
              <w:pStyle w:val="Designation"/>
              <w:spacing w:line="360" w:lineRule="auto"/>
              <w:rPr>
                <w:rFonts w:ascii="Verdana" w:hAnsi="Verdana"/>
                <w:color w:val="808080" w:themeColor="background1" w:themeShade="80"/>
                <w:sz w:val="20"/>
                <w:szCs w:val="20"/>
              </w:rPr>
            </w:pPr>
          </w:p>
          <w:p w14:paraId="61DCF883" w14:textId="135FBD70"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F57425">
              <w:rPr>
                <w:rFonts w:ascii="Verdana" w:hAnsi="Verdana"/>
                <w:color w:val="808080" w:themeColor="background1" w:themeShade="80"/>
                <w:sz w:val="20"/>
                <w:szCs w:val="20"/>
              </w:rPr>
              <w:t xml:space="preserve"> </w:t>
            </w:r>
            <w:proofErr w:type="spellStart"/>
            <w:r w:rsidRPr="00F57425">
              <w:rPr>
                <w:rFonts w:ascii="Verdana" w:hAnsi="Verdana"/>
                <w:color w:val="808080" w:themeColor="background1" w:themeShade="80"/>
                <w:sz w:val="20"/>
                <w:szCs w:val="20"/>
              </w:rPr>
              <w:t>FinanzaGestTrasf</w:t>
            </w:r>
            <w:proofErr w:type="spellEnd"/>
            <w:r w:rsidRPr="00F57425">
              <w:rPr>
                <w:rFonts w:ascii="Verdana" w:hAnsi="Verdana"/>
                <w:color w:val="808080" w:themeColor="background1" w:themeShade="80"/>
                <w:sz w:val="20"/>
                <w:szCs w:val="20"/>
              </w:rPr>
              <w:t xml:space="preserve"> (</w:t>
            </w:r>
            <w:proofErr w:type="spellStart"/>
            <w:r w:rsidRPr="00F57425">
              <w:rPr>
                <w:rFonts w:ascii="Verdana" w:hAnsi="Verdana"/>
                <w:color w:val="808080" w:themeColor="background1" w:themeShade="80"/>
                <w:sz w:val="20"/>
                <w:szCs w:val="20"/>
              </w:rPr>
              <w:t>Gestione</w:t>
            </w:r>
            <w:proofErr w:type="spellEnd"/>
            <w:r w:rsidRPr="00F57425">
              <w:rPr>
                <w:rFonts w:ascii="Verdana" w:hAnsi="Verdana"/>
                <w:color w:val="808080" w:themeColor="background1" w:themeShade="80"/>
                <w:sz w:val="20"/>
                <w:szCs w:val="20"/>
              </w:rPr>
              <w:t xml:space="preserve"> </w:t>
            </w:r>
            <w:proofErr w:type="spellStart"/>
            <w:r w:rsidRPr="00F57425">
              <w:rPr>
                <w:rFonts w:ascii="Verdana" w:hAnsi="Verdana"/>
                <w:color w:val="808080" w:themeColor="background1" w:themeShade="80"/>
                <w:sz w:val="20"/>
                <w:szCs w:val="20"/>
              </w:rPr>
              <w:t>Trasferimenti</w:t>
            </w:r>
            <w:proofErr w:type="spellEnd"/>
            <w:r w:rsidRPr="00F57425">
              <w:rPr>
                <w:rFonts w:ascii="Verdana" w:hAnsi="Verdana"/>
                <w:color w:val="808080" w:themeColor="background1" w:themeShade="80"/>
                <w:sz w:val="20"/>
                <w:szCs w:val="20"/>
              </w:rPr>
              <w:t>)</w:t>
            </w:r>
          </w:p>
          <w:p w14:paraId="7536B299" w14:textId="539C8719"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proofErr w:type="spellStart"/>
            <w:r w:rsidRPr="00F57425">
              <w:rPr>
                <w:rFonts w:ascii="Verdana" w:hAnsi="Verdana" w:cs="Open Sans"/>
                <w:color w:val="808080" w:themeColor="background1" w:themeShade="80"/>
                <w:sz w:val="20"/>
                <w:szCs w:val="20"/>
              </w:rPr>
              <w:t>FinanzaFGT</w:t>
            </w:r>
            <w:proofErr w:type="spellEnd"/>
            <w:r w:rsidRPr="00F57425">
              <w:rPr>
                <w:rFonts w:ascii="Verdana" w:hAnsi="Verdana" w:cs="Open Sans"/>
                <w:color w:val="808080" w:themeColor="background1" w:themeShade="80"/>
                <w:sz w:val="20"/>
                <w:szCs w:val="20"/>
              </w:rPr>
              <w:t xml:space="preserve"> automats some of the manual operations involved in </w:t>
            </w:r>
            <w:proofErr w:type="spellStart"/>
            <w:proofErr w:type="gramStart"/>
            <w:r w:rsidRPr="00F57425">
              <w:rPr>
                <w:rFonts w:ascii="Verdana" w:hAnsi="Verdana" w:cs="Open Sans"/>
                <w:color w:val="808080" w:themeColor="background1" w:themeShade="80"/>
                <w:sz w:val="20"/>
                <w:szCs w:val="20"/>
              </w:rPr>
              <w:t>contabilisation</w:t>
            </w:r>
            <w:proofErr w:type="spellEnd"/>
            <w:r w:rsidRPr="00F57425">
              <w:rPr>
                <w:rFonts w:ascii="Verdana" w:hAnsi="Verdana" w:cs="Open Sans"/>
                <w:color w:val="808080" w:themeColor="background1" w:themeShade="80"/>
                <w:sz w:val="20"/>
                <w:szCs w:val="20"/>
              </w:rPr>
              <w:t>(</w:t>
            </w:r>
            <w:proofErr w:type="gramEnd"/>
            <w:r w:rsidRPr="00F57425">
              <w:rPr>
                <w:rFonts w:ascii="Verdana" w:hAnsi="Verdana" w:cs="Open Sans"/>
                <w:color w:val="808080" w:themeColor="background1" w:themeShade="80"/>
                <w:sz w:val="20"/>
                <w:szCs w:val="20"/>
              </w:rPr>
              <w:t xml:space="preserve">i.e. loading and unloading of instruments ). Earlier Backoffice user would open SMIT console (SMIT is a third-party application which has both UI and API) and manually enter data about the transfer. But now </w:t>
            </w:r>
            <w:proofErr w:type="spellStart"/>
            <w:r w:rsidRPr="00F57425">
              <w:rPr>
                <w:rFonts w:ascii="Verdana" w:hAnsi="Verdana" w:cs="Open Sans"/>
                <w:color w:val="808080" w:themeColor="background1" w:themeShade="80"/>
                <w:sz w:val="20"/>
                <w:szCs w:val="20"/>
              </w:rPr>
              <w:t>FinanzaFGT</w:t>
            </w:r>
            <w:proofErr w:type="spellEnd"/>
            <w:r w:rsidRPr="00F57425">
              <w:rPr>
                <w:rFonts w:ascii="Verdana" w:hAnsi="Verdana" w:cs="Open Sans"/>
                <w:color w:val="808080" w:themeColor="background1" w:themeShade="80"/>
                <w:sz w:val="20"/>
                <w:szCs w:val="20"/>
              </w:rPr>
              <w:t xml:space="preserve"> takes care of this process by accessing SMIT through its API.</w:t>
            </w:r>
          </w:p>
          <w:p w14:paraId="2D71AF31" w14:textId="7777777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Java, Spring MVC, Hibernate, Oracle, WebLogic, Maven</w:t>
            </w:r>
            <w:r>
              <w:rPr>
                <w:rFonts w:ascii="Verdana" w:hAnsi="Verdana"/>
                <w:bCs/>
                <w:color w:val="808080" w:themeColor="background1" w:themeShade="80"/>
                <w:sz w:val="20"/>
                <w:szCs w:val="20"/>
              </w:rPr>
              <w:t xml:space="preserve">, HTML, CSS, </w:t>
            </w:r>
            <w:proofErr w:type="spellStart"/>
            <w:r>
              <w:rPr>
                <w:rFonts w:ascii="Verdana" w:hAnsi="Verdana"/>
                <w:bCs/>
                <w:color w:val="808080" w:themeColor="background1" w:themeShade="80"/>
                <w:sz w:val="20"/>
                <w:szCs w:val="20"/>
              </w:rPr>
              <w:t>JQuery</w:t>
            </w:r>
            <w:proofErr w:type="spellEnd"/>
          </w:p>
          <w:p w14:paraId="4E6E7ED5" w14:textId="7D5AAE02" w:rsidR="00D47CB9" w:rsidRPr="007C4D48" w:rsidRDefault="00D47CB9" w:rsidP="00D47CB9">
            <w:pPr>
              <w:pStyle w:val="ProjectTitle"/>
              <w:spacing w:line="360" w:lineRule="auto"/>
              <w:rPr>
                <w:rFonts w:ascii="Verdana" w:hAnsi="Verdana"/>
                <w:b/>
                <w:sz w:val="20"/>
                <w:szCs w:val="20"/>
              </w:rPr>
            </w:pPr>
          </w:p>
          <w:p w14:paraId="000496E9" w14:textId="18911AA9"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4B1E20D7" w14:textId="714EC326"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359F1D36" w14:textId="671B6794"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Developed User Interface screens using JSP, jQuery</w:t>
            </w:r>
          </w:p>
          <w:p w14:paraId="34307237" w14:textId="2161754E"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Implemented logic for database operation</w:t>
            </w:r>
          </w:p>
          <w:p w14:paraId="419A7A67" w14:textId="32DDF153"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Wrote client-side validation plus server-side validation.</w:t>
            </w:r>
          </w:p>
          <w:p w14:paraId="5E5693C3" w14:textId="077FDBA4"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Optimized SQL queries</w:t>
            </w:r>
          </w:p>
          <w:p w14:paraId="3A6F9195" w14:textId="4F19D7ED"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Coordinated with testing team</w:t>
            </w:r>
          </w:p>
          <w:p w14:paraId="6530D0A0" w14:textId="2D7D8587"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 xml:space="preserve">Implemented pagination logic </w:t>
            </w:r>
          </w:p>
          <w:p w14:paraId="1CC07F9D" w14:textId="43784B22"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lastRenderedPageBreak/>
              <w:t>Involved in writing of unit test cases</w:t>
            </w:r>
          </w:p>
          <w:p w14:paraId="1FEC7CAF" w14:textId="78E72EF1"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Fixed issues</w:t>
            </w:r>
          </w:p>
          <w:p w14:paraId="4E780676" w14:textId="5800BA5A"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Fixed sonar violations</w:t>
            </w:r>
          </w:p>
          <w:p w14:paraId="6D9CC23E" w14:textId="2EF9F0A1"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 xml:space="preserve">Maintained </w:t>
            </w:r>
          </w:p>
          <w:p w14:paraId="75A18316" w14:textId="45911379"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Took ownership</w:t>
            </w:r>
          </w:p>
          <w:p w14:paraId="5DDEBAC9" w14:textId="2481AC88"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5.2 years</w:t>
            </w:r>
          </w:p>
          <w:p w14:paraId="7F830ED5" w14:textId="44B0A130" w:rsidR="00D47CB9" w:rsidRDefault="00D47CB9" w:rsidP="00D47CB9">
            <w:pPr>
              <w:pStyle w:val="Designation"/>
              <w:spacing w:line="360" w:lineRule="auto"/>
              <w:rPr>
                <w:rFonts w:ascii="Verdana" w:hAnsi="Verdana"/>
                <w:color w:val="808080" w:themeColor="background1" w:themeShade="80"/>
                <w:sz w:val="20"/>
                <w:szCs w:val="20"/>
              </w:rPr>
            </w:pPr>
          </w:p>
          <w:p w14:paraId="5F114306" w14:textId="666C9A59"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proofErr w:type="spellStart"/>
            <w:r w:rsidRPr="00335465">
              <w:rPr>
                <w:rFonts w:ascii="Verdana" w:hAnsi="Verdana"/>
                <w:color w:val="808080" w:themeColor="background1" w:themeShade="80"/>
                <w:sz w:val="20"/>
                <w:szCs w:val="20"/>
              </w:rPr>
              <w:t>FinanzaTrasferimenti</w:t>
            </w:r>
            <w:proofErr w:type="spellEnd"/>
            <w:r w:rsidRPr="00335465">
              <w:rPr>
                <w:rFonts w:ascii="Verdana" w:hAnsi="Verdana"/>
                <w:color w:val="808080" w:themeColor="background1" w:themeShade="80"/>
                <w:sz w:val="20"/>
                <w:szCs w:val="20"/>
              </w:rPr>
              <w:t xml:space="preserve"> (</w:t>
            </w:r>
            <w:proofErr w:type="spellStart"/>
            <w:r w:rsidRPr="00335465">
              <w:rPr>
                <w:rFonts w:ascii="Verdana" w:hAnsi="Verdana"/>
                <w:color w:val="808080" w:themeColor="background1" w:themeShade="80"/>
                <w:sz w:val="20"/>
                <w:szCs w:val="20"/>
              </w:rPr>
              <w:t>Trasferimenti</w:t>
            </w:r>
            <w:proofErr w:type="spellEnd"/>
            <w:r w:rsidRPr="00335465">
              <w:rPr>
                <w:rFonts w:ascii="Verdana" w:hAnsi="Verdana"/>
                <w:color w:val="808080" w:themeColor="background1" w:themeShade="80"/>
                <w:sz w:val="20"/>
                <w:szCs w:val="20"/>
              </w:rPr>
              <w:t>)</w:t>
            </w:r>
          </w:p>
          <w:p w14:paraId="34452E53" w14:textId="37589D7C"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335465">
              <w:rPr>
                <w:rFonts w:ascii="Verdana" w:hAnsi="Verdana" w:cs="Open Sans"/>
                <w:color w:val="808080" w:themeColor="background1" w:themeShade="80"/>
                <w:sz w:val="20"/>
                <w:szCs w:val="20"/>
              </w:rPr>
              <w:t xml:space="preserve">If the transfer of financial instruments happens between two banks of Gruppo Banca Sella, then </w:t>
            </w:r>
            <w:proofErr w:type="spellStart"/>
            <w:r w:rsidRPr="00335465">
              <w:rPr>
                <w:rFonts w:ascii="Verdana" w:hAnsi="Verdana" w:cs="Open Sans"/>
                <w:color w:val="808080" w:themeColor="background1" w:themeShade="80"/>
                <w:sz w:val="20"/>
                <w:szCs w:val="20"/>
              </w:rPr>
              <w:t>FinanzaTrasferimenti</w:t>
            </w:r>
            <w:proofErr w:type="spellEnd"/>
            <w:r w:rsidRPr="00335465">
              <w:rPr>
                <w:rFonts w:ascii="Verdana" w:hAnsi="Verdana" w:cs="Open Sans"/>
                <w:color w:val="808080" w:themeColor="background1" w:themeShade="80"/>
                <w:sz w:val="20"/>
                <w:szCs w:val="20"/>
              </w:rPr>
              <w:t xml:space="preserve"> project is used for the same. The process involved in transferring instruments among the group banks are relatively simple.</w:t>
            </w:r>
          </w:p>
          <w:p w14:paraId="5D0EE444" w14:textId="12A81118"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 xml:space="preserve">Java, Spring </w:t>
            </w:r>
            <w:r>
              <w:rPr>
                <w:rFonts w:ascii="Verdana" w:hAnsi="Verdana"/>
                <w:bCs/>
                <w:color w:val="808080" w:themeColor="background1" w:themeShade="80"/>
                <w:sz w:val="20"/>
                <w:szCs w:val="20"/>
              </w:rPr>
              <w:t>Boot</w:t>
            </w:r>
            <w:r w:rsidRPr="00EF28EF">
              <w:rPr>
                <w:rFonts w:ascii="Verdana" w:hAnsi="Verdana"/>
                <w:bCs/>
                <w:color w:val="808080" w:themeColor="background1" w:themeShade="80"/>
                <w:sz w:val="20"/>
                <w:szCs w:val="20"/>
              </w:rPr>
              <w:t xml:space="preserve">, </w:t>
            </w:r>
            <w:r>
              <w:rPr>
                <w:rFonts w:ascii="Verdana" w:hAnsi="Verdana"/>
                <w:bCs/>
                <w:color w:val="808080" w:themeColor="background1" w:themeShade="80"/>
                <w:sz w:val="20"/>
                <w:szCs w:val="20"/>
              </w:rPr>
              <w:t>JPA(</w:t>
            </w:r>
            <w:r w:rsidRPr="00EF28EF">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EF28EF">
              <w:rPr>
                <w:rFonts w:ascii="Verdana" w:hAnsi="Verdana"/>
                <w:bCs/>
                <w:color w:val="808080" w:themeColor="background1" w:themeShade="80"/>
                <w:sz w:val="20"/>
                <w:szCs w:val="20"/>
              </w:rPr>
              <w:t>, Oracle, Maven</w:t>
            </w:r>
          </w:p>
          <w:p w14:paraId="1F57F4CC" w14:textId="6F85C335"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052A004B" w14:textId="3759DDB1"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78F86100" w14:textId="0D9A9BBB" w:rsidR="00D47CB9"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Wrote client-side validation plus server-side validation.</w:t>
            </w:r>
          </w:p>
          <w:p w14:paraId="7F5512E5" w14:textId="4CD182FE"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Wrote UI in Angular</w:t>
            </w:r>
          </w:p>
          <w:p w14:paraId="6BAE291F" w14:textId="5739D275"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issues</w:t>
            </w:r>
          </w:p>
          <w:p w14:paraId="136C684D" w14:textId="604BC691"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sonar violations</w:t>
            </w:r>
          </w:p>
          <w:p w14:paraId="0C5705C3" w14:textId="560D9060"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Maintained</w:t>
            </w:r>
          </w:p>
          <w:p w14:paraId="0184C08B" w14:textId="3B2291A1"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2.5 years</w:t>
            </w:r>
          </w:p>
          <w:p w14:paraId="4724850E" w14:textId="5CDB3889" w:rsidR="00D47CB9" w:rsidRDefault="00D47CB9" w:rsidP="00D47CB9">
            <w:pPr>
              <w:pStyle w:val="Designation"/>
              <w:spacing w:line="360" w:lineRule="auto"/>
              <w:rPr>
                <w:rFonts w:ascii="Verdana" w:hAnsi="Verdana"/>
                <w:color w:val="808080" w:themeColor="background1" w:themeShade="80"/>
                <w:sz w:val="20"/>
                <w:szCs w:val="20"/>
              </w:rPr>
            </w:pPr>
          </w:p>
          <w:p w14:paraId="7540BA5D" w14:textId="4F4831FF"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proofErr w:type="spellStart"/>
            <w:r w:rsidRPr="00B4775D">
              <w:rPr>
                <w:rFonts w:ascii="Verdana" w:hAnsi="Verdana"/>
                <w:color w:val="808080" w:themeColor="background1" w:themeShade="80"/>
                <w:sz w:val="20"/>
                <w:szCs w:val="20"/>
              </w:rPr>
              <w:t>FinanzaOTC</w:t>
            </w:r>
            <w:proofErr w:type="spellEnd"/>
            <w:r w:rsidRPr="00B4775D">
              <w:rPr>
                <w:rFonts w:ascii="Verdana" w:hAnsi="Verdana"/>
                <w:color w:val="808080" w:themeColor="background1" w:themeShade="80"/>
                <w:sz w:val="20"/>
                <w:szCs w:val="20"/>
              </w:rPr>
              <w:t xml:space="preserve"> (</w:t>
            </w:r>
            <w:proofErr w:type="gramStart"/>
            <w:r w:rsidRPr="00B4775D">
              <w:rPr>
                <w:rFonts w:ascii="Verdana" w:hAnsi="Verdana"/>
                <w:color w:val="808080" w:themeColor="background1" w:themeShade="80"/>
                <w:sz w:val="20"/>
                <w:szCs w:val="20"/>
              </w:rPr>
              <w:t>Over-The-Counter</w:t>
            </w:r>
            <w:proofErr w:type="gramEnd"/>
            <w:r w:rsidRPr="00B4775D">
              <w:rPr>
                <w:rFonts w:ascii="Verdana" w:hAnsi="Verdana"/>
                <w:color w:val="808080" w:themeColor="background1" w:themeShade="80"/>
                <w:sz w:val="20"/>
                <w:szCs w:val="20"/>
              </w:rPr>
              <w:t>)</w:t>
            </w:r>
          </w:p>
          <w:p w14:paraId="4F3A6DE8" w14:textId="5C4A05D7"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proofErr w:type="spellStart"/>
            <w:r w:rsidRPr="00B4775D">
              <w:rPr>
                <w:rFonts w:ascii="Verdana" w:hAnsi="Verdana" w:cs="Open Sans"/>
                <w:color w:val="808080" w:themeColor="background1" w:themeShade="80"/>
                <w:sz w:val="20"/>
                <w:szCs w:val="20"/>
              </w:rPr>
              <w:t>FinanzaOTC</w:t>
            </w:r>
            <w:proofErr w:type="spellEnd"/>
            <w:r w:rsidRPr="00B4775D">
              <w:rPr>
                <w:rFonts w:ascii="Verdana" w:hAnsi="Verdana" w:cs="Open Sans"/>
                <w:color w:val="808080" w:themeColor="background1" w:themeShade="80"/>
                <w:sz w:val="20"/>
                <w:szCs w:val="20"/>
              </w:rPr>
              <w:t xml:space="preserve"> facilitates trading of securities which are not listed in stock exchanges. Such types of securities can be traded in over-the-counter market through dealer and intermediary banks. In this context Gruppo Banca Sella acts as a financial intermediary to parties involved in such transactions.</w:t>
            </w:r>
          </w:p>
          <w:p w14:paraId="0F973B52" w14:textId="4292B602"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 xml:space="preserve">Java, Spring </w:t>
            </w:r>
            <w:r>
              <w:rPr>
                <w:rFonts w:ascii="Verdana" w:hAnsi="Verdana"/>
                <w:bCs/>
                <w:color w:val="808080" w:themeColor="background1" w:themeShade="80"/>
                <w:sz w:val="20"/>
                <w:szCs w:val="20"/>
              </w:rPr>
              <w:t>Boot</w:t>
            </w:r>
            <w:r w:rsidRPr="00EF28EF">
              <w:rPr>
                <w:rFonts w:ascii="Verdana" w:hAnsi="Verdana"/>
                <w:bCs/>
                <w:color w:val="808080" w:themeColor="background1" w:themeShade="80"/>
                <w:sz w:val="20"/>
                <w:szCs w:val="20"/>
              </w:rPr>
              <w:t xml:space="preserve">, </w:t>
            </w:r>
            <w:r>
              <w:rPr>
                <w:rFonts w:ascii="Verdana" w:hAnsi="Verdana"/>
                <w:bCs/>
                <w:color w:val="808080" w:themeColor="background1" w:themeShade="80"/>
                <w:sz w:val="20"/>
                <w:szCs w:val="20"/>
              </w:rPr>
              <w:t>JPA(</w:t>
            </w:r>
            <w:r w:rsidRPr="00EF28EF">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EF28EF">
              <w:rPr>
                <w:rFonts w:ascii="Verdana" w:hAnsi="Verdana"/>
                <w:bCs/>
                <w:color w:val="808080" w:themeColor="background1" w:themeShade="80"/>
                <w:sz w:val="20"/>
                <w:szCs w:val="20"/>
              </w:rPr>
              <w:t>, Oracle, Maven</w:t>
            </w:r>
          </w:p>
          <w:p w14:paraId="37CB6AB1" w14:textId="506AD9B9"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11C8E118" w14:textId="0699DFC1"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52F2CE23" w14:textId="77777777" w:rsidR="00D47CB9"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Wrote client-side validation plus server-side validation.</w:t>
            </w:r>
          </w:p>
          <w:p w14:paraId="47DAE4BD"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Wrote UI in Angular</w:t>
            </w:r>
          </w:p>
          <w:p w14:paraId="33860033"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issues</w:t>
            </w:r>
          </w:p>
          <w:p w14:paraId="36C280B1"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sonar violations</w:t>
            </w:r>
          </w:p>
          <w:p w14:paraId="5ECFC9CF"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Maintained</w:t>
            </w:r>
          </w:p>
          <w:p w14:paraId="5829B432"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01D70438" w14:textId="77777777"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2.5 years</w:t>
            </w:r>
          </w:p>
          <w:p w14:paraId="6270128F" w14:textId="30C97DBC" w:rsidR="00D47CB9" w:rsidRPr="007C4D48" w:rsidRDefault="00D47CB9" w:rsidP="00D47CB9">
            <w:pPr>
              <w:pStyle w:val="Designation"/>
              <w:spacing w:line="360" w:lineRule="auto"/>
              <w:rPr>
                <w:rStyle w:val="ProjectNameandtitleChar"/>
                <w:rFonts w:ascii="Verdana" w:hAnsi="Verdana"/>
                <w:b/>
                <w:sz w:val="20"/>
                <w:szCs w:val="20"/>
              </w:rPr>
            </w:pPr>
          </w:p>
          <w:p w14:paraId="6114C7C5" w14:textId="77777777" w:rsidR="00D47CB9" w:rsidRDefault="00D47CB9" w:rsidP="00D47CB9">
            <w:pPr>
              <w:pStyle w:val="Designation"/>
              <w:spacing w:line="360" w:lineRule="auto"/>
              <w:rPr>
                <w:rFonts w:ascii="Verdana" w:hAnsi="Verdana"/>
                <w:color w:val="808080" w:themeColor="background1" w:themeShade="80"/>
                <w:sz w:val="20"/>
                <w:szCs w:val="20"/>
              </w:rPr>
            </w:pPr>
          </w:p>
          <w:p w14:paraId="0BC9770F" w14:textId="77777777" w:rsidR="00D47CB9" w:rsidRPr="007C4D48" w:rsidRDefault="00D47CB9" w:rsidP="00D47CB9">
            <w:pPr>
              <w:pStyle w:val="Designation"/>
              <w:spacing w:line="360" w:lineRule="auto"/>
              <w:rPr>
                <w:rStyle w:val="ProjectNameandtitleChar"/>
                <w:rFonts w:ascii="Verdana" w:hAnsi="Verdana"/>
                <w:b/>
                <w:sz w:val="20"/>
                <w:szCs w:val="20"/>
              </w:rPr>
            </w:pPr>
          </w:p>
          <w:p w14:paraId="3F8A2005" w14:textId="0C48A328" w:rsidR="00D47CB9" w:rsidRPr="007C4D48" w:rsidRDefault="00D47CB9" w:rsidP="00D47CB9">
            <w:pPr>
              <w:pStyle w:val="LineSpacing"/>
              <w:rPr>
                <w:rFonts w:ascii="Verdana" w:hAnsi="Verdana"/>
                <w:sz w:val="20"/>
                <w:szCs w:val="20"/>
              </w:rPr>
            </w:pPr>
          </w:p>
        </w:tc>
      </w:tr>
      <w:tr w:rsidR="00D47CB9" w:rsidRPr="007C4D48" w14:paraId="168030CA" w14:textId="77777777" w:rsidTr="00BA796A">
        <w:trPr>
          <w:trHeight w:val="303"/>
        </w:trPr>
        <w:tc>
          <w:tcPr>
            <w:tcW w:w="7375" w:type="dxa"/>
            <w:gridSpan w:val="2"/>
            <w:shd w:val="clear" w:color="auto" w:fill="auto"/>
            <w:vAlign w:val="center"/>
          </w:tcPr>
          <w:p w14:paraId="61486519" w14:textId="216A711C" w:rsidR="00D47CB9" w:rsidRPr="007C4D48" w:rsidRDefault="00D47CB9" w:rsidP="00D47CB9">
            <w:pPr>
              <w:pStyle w:val="CompanyName"/>
              <w:rPr>
                <w:rFonts w:ascii="Verdana" w:hAnsi="Verdana"/>
                <w:sz w:val="20"/>
                <w:szCs w:val="20"/>
              </w:rPr>
            </w:pPr>
            <w:r w:rsidRPr="007C4D48">
              <w:rPr>
                <w:rFonts w:ascii="Verdana" w:hAnsi="Verdana"/>
                <w:sz w:val="20"/>
                <w:szCs w:val="20"/>
              </w:rPr>
              <w:lastRenderedPageBreak/>
              <w:t xml:space="preserve">Previous Company </w:t>
            </w:r>
            <w:r>
              <w:rPr>
                <w:rFonts w:ascii="Verdana" w:hAnsi="Verdana"/>
                <w:sz w:val="20"/>
                <w:szCs w:val="20"/>
              </w:rPr>
              <w:t>3</w:t>
            </w:r>
            <w:r w:rsidRPr="007C4D48">
              <w:rPr>
                <w:rFonts w:ascii="Verdana" w:hAnsi="Verdana"/>
                <w:sz w:val="20"/>
                <w:szCs w:val="20"/>
              </w:rPr>
              <w:t>:</w:t>
            </w:r>
            <w:r>
              <w:t xml:space="preserve"> </w:t>
            </w:r>
            <w:r w:rsidRPr="00185254">
              <w:rPr>
                <w:rFonts w:ascii="Verdana" w:hAnsi="Verdana"/>
                <w:sz w:val="20"/>
                <w:szCs w:val="20"/>
              </w:rPr>
              <w:t>CALLISTO INFOSOLUTIONS</w:t>
            </w:r>
          </w:p>
        </w:tc>
        <w:tc>
          <w:tcPr>
            <w:tcW w:w="3623" w:type="dxa"/>
            <w:shd w:val="clear" w:color="auto" w:fill="F2F2F2" w:themeFill="background1" w:themeFillShade="F2"/>
            <w:vAlign w:val="center"/>
          </w:tcPr>
          <w:p w14:paraId="315B4C05" w14:textId="71AE185D" w:rsidR="00D47CB9" w:rsidRPr="007C4D48" w:rsidRDefault="00D47CB9" w:rsidP="00D47CB9">
            <w:pPr>
              <w:pStyle w:val="Yearsofexperience"/>
              <w:spacing w:line="360" w:lineRule="auto"/>
              <w:rPr>
                <w:rFonts w:ascii="Verdana" w:hAnsi="Verdana"/>
                <w:sz w:val="20"/>
                <w:szCs w:val="20"/>
              </w:rPr>
            </w:pPr>
            <w:r>
              <w:rPr>
                <w:rFonts w:ascii="Verdana" w:hAnsi="Verdana"/>
                <w:sz w:val="20"/>
                <w:szCs w:val="20"/>
                <w:lang w:eastAsia="zh-CN"/>
              </w:rPr>
              <w:t>Mar/05/2012</w:t>
            </w:r>
            <w:r w:rsidRPr="007C4D48">
              <w:rPr>
                <w:rFonts w:ascii="Verdana" w:hAnsi="Verdana"/>
                <w:sz w:val="20"/>
                <w:szCs w:val="20"/>
                <w:lang w:eastAsia="zh-CN"/>
              </w:rPr>
              <w:t xml:space="preserve"> </w:t>
            </w:r>
            <w:r>
              <w:rPr>
                <w:rFonts w:ascii="Verdana" w:hAnsi="Verdana"/>
                <w:sz w:val="20"/>
                <w:szCs w:val="20"/>
                <w:lang w:eastAsia="zh-CN"/>
              </w:rPr>
              <w:t>–</w:t>
            </w:r>
            <w:r w:rsidRPr="007C4D48">
              <w:rPr>
                <w:rFonts w:ascii="Verdana" w:hAnsi="Verdana"/>
                <w:sz w:val="20"/>
                <w:szCs w:val="20"/>
                <w:lang w:eastAsia="zh-CN"/>
              </w:rPr>
              <w:t xml:space="preserve"> </w:t>
            </w:r>
            <w:r>
              <w:rPr>
                <w:rFonts w:ascii="Verdana" w:hAnsi="Verdana"/>
                <w:sz w:val="20"/>
                <w:szCs w:val="20"/>
                <w:lang w:eastAsia="zh-CN"/>
              </w:rPr>
              <w:t>Dec/27/2013</w:t>
            </w:r>
          </w:p>
        </w:tc>
      </w:tr>
      <w:tr w:rsidR="00D47CB9" w:rsidRPr="007C4D48" w14:paraId="1864C198" w14:textId="77777777" w:rsidTr="00BA796A">
        <w:trPr>
          <w:trHeight w:val="2582"/>
        </w:trPr>
        <w:tc>
          <w:tcPr>
            <w:tcW w:w="10998" w:type="dxa"/>
            <w:gridSpan w:val="3"/>
            <w:shd w:val="clear" w:color="auto" w:fill="auto"/>
            <w:vAlign w:val="center"/>
          </w:tcPr>
          <w:p w14:paraId="4EDC681C" w14:textId="2DA8BC7E"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r w:rsidRPr="00F072F1">
              <w:rPr>
                <w:rFonts w:ascii="Verdana" w:hAnsi="Verdana"/>
                <w:color w:val="808080" w:themeColor="background1" w:themeShade="80"/>
                <w:sz w:val="20"/>
                <w:szCs w:val="20"/>
              </w:rPr>
              <w:t>OHC (Online based Health Care)</w:t>
            </w:r>
          </w:p>
          <w:p w14:paraId="7892D2E2" w14:textId="504414D9"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F072F1">
              <w:rPr>
                <w:rFonts w:ascii="Verdana" w:hAnsi="Verdana" w:cs="Open Sans"/>
                <w:color w:val="808080" w:themeColor="background1" w:themeShade="80"/>
                <w:sz w:val="20"/>
                <w:szCs w:val="20"/>
              </w:rPr>
              <w:t>OHC facilitates the doctors to register their patient’s history as well as medicine and investigation advises with their results in web. It provides a query reference for the doctors. Doctors can use this information for further advice. In this system patient will be facilitated with user-id and password to get the relevant information about their previous history. No patients will suffer for getting an appointment from the doctor because all information about the doctor will be available in the net. In any condition a patient needs an appointment, he can send a message and get the appointment.</w:t>
            </w:r>
          </w:p>
          <w:p w14:paraId="33B12AB4" w14:textId="4B8A34E4"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F072F1">
              <w:rPr>
                <w:rFonts w:ascii="Verdana" w:hAnsi="Verdana"/>
                <w:bCs/>
                <w:color w:val="808080" w:themeColor="background1" w:themeShade="80"/>
                <w:sz w:val="20"/>
                <w:szCs w:val="20"/>
              </w:rPr>
              <w:t>JAVA, Spring, Struts and Hibernate, HTML, CSS, JavaScript</w:t>
            </w:r>
          </w:p>
          <w:p w14:paraId="2EC005F2" w14:textId="2E47ACC3"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F072F1">
              <w:rPr>
                <w:rFonts w:ascii="Verdana" w:hAnsi="Verdana"/>
                <w:bCs/>
                <w:color w:val="808080" w:themeColor="background1" w:themeShade="80"/>
                <w:sz w:val="20"/>
                <w:szCs w:val="20"/>
              </w:rPr>
              <w:t>Software Developer</w:t>
            </w:r>
          </w:p>
          <w:p w14:paraId="17B0E47E" w14:textId="0EBB6F10"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293B04D4" w14:textId="4A8CAA65"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Developed User Interface screens using JSP, jQuery, CSS</w:t>
            </w:r>
          </w:p>
          <w:p w14:paraId="58350A9D" w14:textId="1171B551"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Validated client-side user input in JavaScript.</w:t>
            </w:r>
          </w:p>
          <w:p w14:paraId="05E4FB76" w14:textId="5245A8FC"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Wrote code for backend processing in JAVA, Struts 2.0 and Hibernate 3.0.</w:t>
            </w:r>
          </w:p>
          <w:p w14:paraId="3C8F89DA" w14:textId="5570AD1A"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Involved in development of Unit test cases for the modules.</w:t>
            </w:r>
          </w:p>
          <w:p w14:paraId="47A07175" w14:textId="5EADAB51"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Implemented API for database operation and Implementing with Application.</w:t>
            </w:r>
          </w:p>
          <w:p w14:paraId="783A6580" w14:textId="0DBADB8E"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1.9 years</w:t>
            </w:r>
          </w:p>
          <w:p w14:paraId="7354D463" w14:textId="77777777" w:rsidR="00D47CB9" w:rsidRPr="007C4D48" w:rsidRDefault="00D47CB9" w:rsidP="00D47CB9">
            <w:pPr>
              <w:pStyle w:val="LineSpacing"/>
              <w:rPr>
                <w:rFonts w:ascii="Verdana" w:hAnsi="Verdana"/>
                <w:sz w:val="20"/>
                <w:szCs w:val="20"/>
              </w:rPr>
            </w:pPr>
          </w:p>
        </w:tc>
      </w:tr>
      <w:tr w:rsidR="00D47CB9" w14:paraId="511B9451" w14:textId="77777777" w:rsidTr="00BA796A">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0396F402" w14:textId="77777777" w:rsidR="00D47CB9" w:rsidRDefault="00D47CB9" w:rsidP="00D47CB9">
            <w:pPr>
              <w:pStyle w:val="TitleHeading"/>
              <w:rPr>
                <w:rFonts w:ascii="Verdana" w:hAnsi="Verdana"/>
                <w:sz w:val="20"/>
                <w:szCs w:val="20"/>
              </w:rPr>
            </w:pPr>
            <w:r>
              <w:rPr>
                <w:rFonts w:ascii="Verdana" w:hAnsi="Verdana"/>
                <w:sz w:val="20"/>
                <w:szCs w:val="20"/>
              </w:rPr>
              <w:t>SYSTEMS PROFICIENCY</w:t>
            </w:r>
          </w:p>
        </w:tc>
      </w:tr>
      <w:tr w:rsidR="00D47CB9" w14:paraId="1B31C0FB" w14:textId="77777777" w:rsidTr="00BA796A">
        <w:trPr>
          <w:trHeight w:val="2168"/>
        </w:trPr>
        <w:tc>
          <w:tcPr>
            <w:tcW w:w="10998" w:type="dxa"/>
            <w:gridSpan w:val="3"/>
            <w:tcBorders>
              <w:top w:val="single" w:sz="4" w:space="0" w:color="BFBFBF"/>
              <w:left w:val="single" w:sz="4" w:space="0" w:color="BFBFBF"/>
              <w:bottom w:val="single" w:sz="4" w:space="0" w:color="BFBFBF"/>
              <w:right w:val="single" w:sz="4" w:space="0" w:color="BFBFBF"/>
            </w:tcBorders>
            <w:vAlign w:val="center"/>
            <w:hideMark/>
          </w:tcPr>
          <w:p w14:paraId="3FBE1C8E"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p>
          <w:p w14:paraId="7B5A372B" w14:textId="1526C8FD"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Primary Skills: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Java</w:t>
            </w:r>
          </w:p>
          <w:p w14:paraId="4F0366AE"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Operating System:</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Windows, Linux</w:t>
            </w:r>
          </w:p>
          <w:p w14:paraId="5086F701" w14:textId="02A23312"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Languages: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Java 6/7/8</w:t>
            </w:r>
            <w:r w:rsidR="00A76CD0">
              <w:rPr>
                <w:rStyle w:val="ProjectTitleChar"/>
                <w:rFonts w:ascii="Verdana" w:hAnsi="Verdana"/>
                <w:b/>
                <w:bCs w:val="0"/>
                <w:color w:val="808080" w:themeColor="background1" w:themeShade="80"/>
                <w:sz w:val="20"/>
                <w:szCs w:val="20"/>
              </w:rPr>
              <w:t>/11</w:t>
            </w:r>
            <w:r w:rsidRPr="00514C7C">
              <w:rPr>
                <w:rStyle w:val="ProjectTitleChar"/>
                <w:rFonts w:ascii="Verdana" w:hAnsi="Verdana"/>
                <w:b/>
                <w:bCs w:val="0"/>
                <w:color w:val="808080" w:themeColor="background1" w:themeShade="80"/>
                <w:sz w:val="20"/>
                <w:szCs w:val="20"/>
              </w:rPr>
              <w:t>, Python 3.x (Basic), Shell (Basic)</w:t>
            </w:r>
          </w:p>
          <w:p w14:paraId="64BEBA60" w14:textId="6D2FFAA3"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Technologies:</w:t>
            </w:r>
            <w:r w:rsidRPr="00514C7C">
              <w:rPr>
                <w:rStyle w:val="ProjectTitleChar"/>
                <w:rFonts w:ascii="Verdana" w:hAnsi="Verdana"/>
                <w:b/>
                <w:bCs w:val="0"/>
                <w:color w:val="808080" w:themeColor="background1" w:themeShade="80"/>
                <w:sz w:val="20"/>
                <w:szCs w:val="20"/>
              </w:rPr>
              <w:tab/>
            </w:r>
            <w:r w:rsidR="00A76CD0">
              <w:rPr>
                <w:rStyle w:val="ProjectTitleChar"/>
                <w:rFonts w:ascii="Verdana" w:hAnsi="Verdana"/>
                <w:b/>
                <w:bCs w:val="0"/>
                <w:color w:val="808080" w:themeColor="background1" w:themeShade="80"/>
                <w:sz w:val="20"/>
                <w:szCs w:val="20"/>
              </w:rPr>
              <w:t xml:space="preserve">          </w:t>
            </w:r>
            <w:proofErr w:type="spellStart"/>
            <w:r w:rsidR="00C548BF" w:rsidRPr="00C548BF">
              <w:rPr>
                <w:rStyle w:val="ProjectTitleChar"/>
                <w:rFonts w:ascii="Verdana" w:hAnsi="Verdana"/>
                <w:b/>
                <w:bCs w:val="0"/>
                <w:color w:val="808080" w:themeColor="background1" w:themeShade="80"/>
                <w:sz w:val="20"/>
                <w:szCs w:val="20"/>
              </w:rPr>
              <w:t>RabitMQ</w:t>
            </w:r>
            <w:proofErr w:type="spellEnd"/>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Amazon S3</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Alfresco</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SWAI/TRUE OCR</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Splunk</w:t>
            </w:r>
          </w:p>
          <w:p w14:paraId="0400ECFD" w14:textId="166A8013"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Framework:</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Spring, Spring MVC, Spring Boot, </w:t>
            </w:r>
            <w:r w:rsidR="00A76CD0">
              <w:rPr>
                <w:rStyle w:val="ProjectTitleChar"/>
                <w:rFonts w:ascii="Verdana" w:hAnsi="Verdana"/>
                <w:b/>
                <w:bCs w:val="0"/>
                <w:color w:val="808080" w:themeColor="background1" w:themeShade="80"/>
                <w:sz w:val="20"/>
                <w:szCs w:val="20"/>
              </w:rPr>
              <w:t>Spring Cloud</w:t>
            </w:r>
          </w:p>
          <w:p w14:paraId="32905FE8" w14:textId="134ABFE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ORM Tool:</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Hibernate </w:t>
            </w:r>
          </w:p>
          <w:p w14:paraId="67BC1162" w14:textId="155FBEC8"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Database:</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00C548BF">
              <w:rPr>
                <w:rStyle w:val="ProjectTitleChar"/>
                <w:rFonts w:ascii="Verdana" w:hAnsi="Verdana"/>
                <w:b/>
                <w:bCs w:val="0"/>
                <w:color w:val="808080" w:themeColor="background1" w:themeShade="80"/>
                <w:sz w:val="20"/>
                <w:szCs w:val="20"/>
              </w:rPr>
              <w:t>PostgreSQL/</w:t>
            </w:r>
            <w:r w:rsidRPr="00514C7C">
              <w:rPr>
                <w:rStyle w:val="ProjectTitleChar"/>
                <w:rFonts w:ascii="Verdana" w:hAnsi="Verdana"/>
                <w:b/>
                <w:bCs w:val="0"/>
                <w:color w:val="808080" w:themeColor="background1" w:themeShade="80"/>
                <w:sz w:val="20"/>
                <w:szCs w:val="20"/>
              </w:rPr>
              <w:t>Oracle 10g/11g</w:t>
            </w:r>
          </w:p>
          <w:p w14:paraId="34F3CF18"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Application Servers: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Apache Tomcat 7/8/9, WebLogic 11g/12c</w:t>
            </w:r>
          </w:p>
          <w:p w14:paraId="085C942E" w14:textId="58063654"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Development Tools: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Eclipse, Visual Studio Code, </w:t>
            </w:r>
            <w:r w:rsidR="00A76CD0">
              <w:rPr>
                <w:rStyle w:val="ProjectTitleChar"/>
                <w:rFonts w:ascii="Verdana" w:hAnsi="Verdana"/>
                <w:b/>
                <w:bCs w:val="0"/>
                <w:color w:val="808080" w:themeColor="background1" w:themeShade="80"/>
                <w:sz w:val="20"/>
                <w:szCs w:val="20"/>
              </w:rPr>
              <w:t>IntelliJ IDEA</w:t>
            </w:r>
          </w:p>
          <w:p w14:paraId="62AD4E9F"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lastRenderedPageBreak/>
              <w:t>Web Technologies: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HTML, CSS, XML, Ajax, jQuery, JSON, Angular </w:t>
            </w:r>
          </w:p>
          <w:p w14:paraId="2DAE2685"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Design Pattern:</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MVC (Model View Controller)</w:t>
            </w:r>
          </w:p>
          <w:p w14:paraId="7A43EEEC" w14:textId="0E582F0F" w:rsidR="00D47CB9" w:rsidRDefault="00D47CB9" w:rsidP="00D47CB9">
            <w:pPr>
              <w:pStyle w:val="List-Bullets"/>
              <w:numPr>
                <w:ilvl w:val="0"/>
                <w:numId w:val="0"/>
              </w:numPr>
              <w:rPr>
                <w:rFonts w:ascii="Verdana" w:hAnsi="Verdana"/>
                <w:sz w:val="20"/>
                <w:szCs w:val="20"/>
              </w:rPr>
            </w:pPr>
            <w:r w:rsidRPr="00514C7C">
              <w:rPr>
                <w:rStyle w:val="ProjectTitleChar"/>
                <w:rFonts w:ascii="Verdana" w:hAnsi="Verdana"/>
                <w:b/>
                <w:bCs w:val="0"/>
                <w:color w:val="808080" w:themeColor="background1" w:themeShade="80"/>
                <w:sz w:val="20"/>
                <w:szCs w:val="20"/>
              </w:rPr>
              <w:t>Tools: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Maven, Gradle Git, FileZilla, WinSCP, Putty</w:t>
            </w:r>
          </w:p>
        </w:tc>
      </w:tr>
      <w:tr w:rsidR="00D47CB9" w14:paraId="4DEB3DB7" w14:textId="77777777" w:rsidTr="00BA796A">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5EC530BA" w14:textId="77777777" w:rsidR="00D47CB9" w:rsidRDefault="00D47CB9" w:rsidP="00D47CB9">
            <w:pPr>
              <w:pStyle w:val="TitleHeading"/>
              <w:rPr>
                <w:rFonts w:ascii="Verdana" w:hAnsi="Verdana"/>
                <w:sz w:val="20"/>
                <w:szCs w:val="20"/>
              </w:rPr>
            </w:pPr>
            <w:r>
              <w:rPr>
                <w:rFonts w:ascii="Verdana" w:hAnsi="Verdana"/>
                <w:sz w:val="20"/>
                <w:szCs w:val="20"/>
              </w:rPr>
              <w:lastRenderedPageBreak/>
              <w:t>Education</w:t>
            </w:r>
          </w:p>
        </w:tc>
      </w:tr>
      <w:tr w:rsidR="00D47CB9" w14:paraId="4FEBADAF" w14:textId="77777777" w:rsidTr="00BA796A">
        <w:trPr>
          <w:trHeight w:val="1304"/>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5CD4CE5A" w14:textId="77777777" w:rsidR="00D47CB9" w:rsidRPr="008F2A7B" w:rsidRDefault="00D47CB9" w:rsidP="00D47CB9">
            <w:pPr>
              <w:pStyle w:val="List-Bullets"/>
              <w:numPr>
                <w:ilvl w:val="0"/>
                <w:numId w:val="0"/>
              </w:numPr>
              <w:ind w:left="720"/>
              <w:rPr>
                <w:rFonts w:ascii="Verdana" w:hAnsi="Verdana"/>
                <w:sz w:val="20"/>
                <w:szCs w:val="20"/>
              </w:rPr>
            </w:pPr>
            <w:r w:rsidRPr="008F2A7B">
              <w:rPr>
                <w:rFonts w:ascii="Verdana" w:hAnsi="Verdana"/>
                <w:sz w:val="20"/>
                <w:szCs w:val="20"/>
              </w:rPr>
              <w:t>•</w:t>
            </w:r>
            <w:r w:rsidRPr="008F2A7B">
              <w:rPr>
                <w:rFonts w:ascii="Verdana" w:hAnsi="Verdana"/>
                <w:sz w:val="20"/>
                <w:szCs w:val="20"/>
              </w:rPr>
              <w:tab/>
              <w:t>MCA from Punjab Technical University in 2012</w:t>
            </w:r>
          </w:p>
          <w:p w14:paraId="54AB6FC5" w14:textId="6AFD3766" w:rsidR="00D47CB9" w:rsidRDefault="00D47CB9" w:rsidP="00D47CB9">
            <w:pPr>
              <w:pStyle w:val="List-Bullets"/>
              <w:numPr>
                <w:ilvl w:val="0"/>
                <w:numId w:val="0"/>
              </w:numPr>
              <w:ind w:left="720"/>
              <w:rPr>
                <w:rFonts w:ascii="Verdana" w:hAnsi="Verdana"/>
                <w:sz w:val="20"/>
                <w:szCs w:val="20"/>
              </w:rPr>
            </w:pPr>
            <w:r w:rsidRPr="008F2A7B">
              <w:rPr>
                <w:rFonts w:ascii="Verdana" w:hAnsi="Verdana"/>
                <w:sz w:val="20"/>
                <w:szCs w:val="20"/>
              </w:rPr>
              <w:t>•</w:t>
            </w:r>
            <w:r w:rsidRPr="008F2A7B">
              <w:rPr>
                <w:rFonts w:ascii="Verdana" w:hAnsi="Verdana"/>
                <w:sz w:val="20"/>
                <w:szCs w:val="20"/>
              </w:rPr>
              <w:tab/>
              <w:t>BA from Sambalpur University, Odisha in 2009</w:t>
            </w:r>
          </w:p>
        </w:tc>
      </w:tr>
      <w:tr w:rsidR="00D47CB9" w14:paraId="18DE596C" w14:textId="77777777" w:rsidTr="00BA796A">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1F72F99A" w14:textId="77777777" w:rsidR="00D47CB9" w:rsidRDefault="00D47CB9" w:rsidP="00D47CB9">
            <w:pPr>
              <w:pStyle w:val="TitleHeading"/>
              <w:rPr>
                <w:rFonts w:ascii="Verdana" w:hAnsi="Verdana"/>
                <w:sz w:val="20"/>
                <w:szCs w:val="20"/>
              </w:rPr>
            </w:pPr>
            <w:r>
              <w:rPr>
                <w:rFonts w:ascii="Verdana" w:hAnsi="Verdana"/>
                <w:sz w:val="20"/>
                <w:szCs w:val="20"/>
              </w:rPr>
              <w:t>Domain Expertise</w:t>
            </w:r>
          </w:p>
        </w:tc>
      </w:tr>
      <w:tr w:rsidR="00D47CB9" w14:paraId="53F3CD5B" w14:textId="77777777" w:rsidTr="00BA796A">
        <w:trPr>
          <w:trHeight w:val="1619"/>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75FBAC38" w14:textId="20779C53" w:rsidR="00C548BF" w:rsidRDefault="00C548BF" w:rsidP="00D47CB9">
            <w:pPr>
              <w:pStyle w:val="List-Bullets"/>
              <w:numPr>
                <w:ilvl w:val="0"/>
                <w:numId w:val="0"/>
              </w:numPr>
              <w:ind w:left="720"/>
              <w:rPr>
                <w:rFonts w:ascii="Verdana" w:hAnsi="Verdana"/>
                <w:sz w:val="20"/>
                <w:szCs w:val="20"/>
              </w:rPr>
            </w:pPr>
            <w:r>
              <w:rPr>
                <w:rFonts w:ascii="Verdana" w:hAnsi="Verdana"/>
                <w:sz w:val="20"/>
                <w:szCs w:val="20"/>
              </w:rPr>
              <w:t>Insurance (1.0)</w:t>
            </w:r>
          </w:p>
          <w:p w14:paraId="048C6AA6" w14:textId="0BF94C95" w:rsidR="00D47CB9" w:rsidRDefault="00D47CB9" w:rsidP="00D47CB9">
            <w:pPr>
              <w:pStyle w:val="List-Bullets"/>
              <w:numPr>
                <w:ilvl w:val="0"/>
                <w:numId w:val="0"/>
              </w:numPr>
              <w:ind w:left="720"/>
              <w:rPr>
                <w:rFonts w:ascii="Verdana" w:hAnsi="Verdana"/>
                <w:sz w:val="20"/>
                <w:szCs w:val="20"/>
              </w:rPr>
            </w:pPr>
            <w:r>
              <w:rPr>
                <w:rFonts w:ascii="Verdana" w:hAnsi="Verdana"/>
                <w:sz w:val="20"/>
                <w:szCs w:val="20"/>
              </w:rPr>
              <w:t>Banking (7.8)</w:t>
            </w:r>
          </w:p>
          <w:p w14:paraId="25193ADC" w14:textId="0786DA3E" w:rsidR="00D47CB9" w:rsidRDefault="00C548BF" w:rsidP="00D47CB9">
            <w:pPr>
              <w:pStyle w:val="List-Bullets"/>
              <w:numPr>
                <w:ilvl w:val="0"/>
                <w:numId w:val="0"/>
              </w:numPr>
              <w:ind w:left="720"/>
              <w:rPr>
                <w:rFonts w:ascii="Verdana" w:hAnsi="Verdana"/>
                <w:sz w:val="20"/>
                <w:szCs w:val="20"/>
              </w:rPr>
            </w:pPr>
            <w:r>
              <w:rPr>
                <w:rFonts w:ascii="Verdana" w:hAnsi="Verdana"/>
                <w:sz w:val="20"/>
                <w:szCs w:val="20"/>
              </w:rPr>
              <w:t>Health (</w:t>
            </w:r>
            <w:r w:rsidR="00D47CB9">
              <w:rPr>
                <w:rFonts w:ascii="Verdana" w:hAnsi="Verdana"/>
                <w:sz w:val="20"/>
                <w:szCs w:val="20"/>
              </w:rPr>
              <w:t>1.9)</w:t>
            </w:r>
          </w:p>
        </w:tc>
      </w:tr>
      <w:tr w:rsidR="00D47CB9" w14:paraId="40B8AAAC" w14:textId="77777777" w:rsidTr="00BA796A">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4B1A082E" w14:textId="77777777" w:rsidR="00D47CB9" w:rsidRDefault="00D47CB9" w:rsidP="00D47CB9">
            <w:pPr>
              <w:pStyle w:val="TitleHeading"/>
              <w:rPr>
                <w:rFonts w:ascii="Verdana" w:hAnsi="Verdana"/>
                <w:sz w:val="20"/>
                <w:szCs w:val="20"/>
              </w:rPr>
            </w:pPr>
            <w:r>
              <w:rPr>
                <w:rFonts w:ascii="Verdana" w:hAnsi="Verdana"/>
                <w:sz w:val="20"/>
                <w:szCs w:val="20"/>
              </w:rPr>
              <w:t>ACHIEVEMENT/CERTIFICATION/TRAINING</w:t>
            </w:r>
          </w:p>
        </w:tc>
      </w:tr>
      <w:tr w:rsidR="00D47CB9" w14:paraId="2F192A92" w14:textId="77777777" w:rsidTr="00BA796A">
        <w:trPr>
          <w:trHeight w:val="1286"/>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077859C9" w14:textId="77777777" w:rsidR="00D47CB9" w:rsidRDefault="00D47CB9" w:rsidP="00D47CB9">
            <w:pPr>
              <w:pStyle w:val="List-Bullets"/>
              <w:numPr>
                <w:ilvl w:val="0"/>
                <w:numId w:val="0"/>
              </w:numPr>
              <w:ind w:left="720"/>
              <w:rPr>
                <w:rFonts w:ascii="Verdana" w:hAnsi="Verdana"/>
                <w:sz w:val="20"/>
                <w:szCs w:val="20"/>
              </w:rPr>
            </w:pPr>
          </w:p>
        </w:tc>
      </w:tr>
    </w:tbl>
    <w:p w14:paraId="7382DF81" w14:textId="77777777" w:rsidR="008C60B6" w:rsidRDefault="008C60B6" w:rsidP="008C60B6">
      <w:pPr>
        <w:rPr>
          <w:rFonts w:asciiTheme="minorHAnsi" w:eastAsiaTheme="minorHAnsi" w:hAnsiTheme="minorHAnsi" w:cstheme="minorBidi"/>
          <w:color w:val="auto"/>
          <w:sz w:val="22"/>
          <w:szCs w:val="22"/>
        </w:rPr>
      </w:pPr>
    </w:p>
    <w:p w14:paraId="1E78CEEC" w14:textId="77777777" w:rsidR="00796AF9" w:rsidRPr="007C4D48" w:rsidRDefault="00796AF9" w:rsidP="005B588E">
      <w:pPr>
        <w:rPr>
          <w:rFonts w:ascii="Verdana" w:hAnsi="Verdana"/>
          <w:sz w:val="20"/>
          <w:szCs w:val="20"/>
        </w:rPr>
      </w:pPr>
    </w:p>
    <w:sectPr w:rsidR="00796AF9" w:rsidRPr="007C4D48" w:rsidSect="006F41F9">
      <w:headerReference w:type="default" r:id="rId12"/>
      <w:footerReference w:type="default" r:id="rId13"/>
      <w:pgSz w:w="12240" w:h="15840"/>
      <w:pgMar w:top="720" w:right="720" w:bottom="720" w:left="720" w:header="720" w:footer="0" w:gutter="0"/>
      <w:cols w:space="720"/>
      <w:docGrid w:linePitch="4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34B6D" w14:textId="77777777" w:rsidR="00FF1EDF" w:rsidRDefault="00FF1EDF" w:rsidP="005B588E">
      <w:r>
        <w:separator/>
      </w:r>
    </w:p>
  </w:endnote>
  <w:endnote w:type="continuationSeparator" w:id="0">
    <w:p w14:paraId="5FE5F906" w14:textId="77777777" w:rsidR="00FF1EDF" w:rsidRDefault="00FF1EDF" w:rsidP="005B588E">
      <w:r>
        <w:continuationSeparator/>
      </w:r>
    </w:p>
  </w:endnote>
  <w:endnote w:type="continuationNotice" w:id="1">
    <w:p w14:paraId="5605C612" w14:textId="77777777" w:rsidR="00FF1EDF" w:rsidRDefault="00FF1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58298" w14:textId="77777777" w:rsidR="00796AF9" w:rsidRPr="000F7F4E" w:rsidRDefault="00796AF9" w:rsidP="006A0B94">
    <w:pPr>
      <w:pStyle w:val="Footer"/>
      <w:jc w:val="center"/>
      <w:rPr>
        <w:b w:val="0"/>
        <w:bCs/>
        <w:color w:val="auto"/>
        <w:sz w:val="22"/>
        <w:szCs w:val="22"/>
      </w:rPr>
    </w:pPr>
    <w:r w:rsidRPr="000F7F4E">
      <w:rPr>
        <w:b w:val="0"/>
        <w:bCs/>
        <w:color w:val="auto"/>
        <w:sz w:val="22"/>
        <w:szCs w:val="22"/>
      </w:rPr>
      <w:t xml:space="preserve">Tavant </w:t>
    </w:r>
    <w:r w:rsidR="001A245E" w:rsidRPr="000F7F4E">
      <w:rPr>
        <w:b w:val="0"/>
        <w:bCs/>
        <w:color w:val="auto"/>
        <w:sz w:val="22"/>
        <w:szCs w:val="22"/>
      </w:rPr>
      <w:t>32, C Block, Grape Garden,17th H Main Road, Koramangala, 6th Block, Bangalore, Karnataka 560095</w:t>
    </w:r>
  </w:p>
  <w:p w14:paraId="585FAD5A" w14:textId="77777777" w:rsidR="00796AF9" w:rsidRDefault="00796AF9" w:rsidP="005B5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271B2" w14:textId="77777777" w:rsidR="00FF1EDF" w:rsidRDefault="00FF1EDF" w:rsidP="005B588E">
      <w:r>
        <w:separator/>
      </w:r>
    </w:p>
  </w:footnote>
  <w:footnote w:type="continuationSeparator" w:id="0">
    <w:p w14:paraId="748B1B71" w14:textId="77777777" w:rsidR="00FF1EDF" w:rsidRDefault="00FF1EDF" w:rsidP="005B588E">
      <w:r>
        <w:continuationSeparator/>
      </w:r>
    </w:p>
  </w:footnote>
  <w:footnote w:type="continuationNotice" w:id="1">
    <w:p w14:paraId="404CAD4A" w14:textId="77777777" w:rsidR="00FF1EDF" w:rsidRDefault="00FF1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56D2" w14:textId="3B4F0BFE" w:rsidR="00266950" w:rsidRDefault="00DF1E61" w:rsidP="005B588E">
    <w:pPr>
      <w:pStyle w:val="Header"/>
    </w:pPr>
    <w:r>
      <w:rPr>
        <w:noProof/>
      </w:rPr>
      <mc:AlternateContent>
        <mc:Choice Requires="wps">
          <w:drawing>
            <wp:anchor distT="45720" distB="45720" distL="114300" distR="114300" simplePos="0" relativeHeight="251658241" behindDoc="0" locked="0" layoutInCell="1" allowOverlap="1" wp14:anchorId="58B61F34" wp14:editId="5F5A412F">
              <wp:simplePos x="0" y="0"/>
              <wp:positionH relativeFrom="column">
                <wp:posOffset>4330700</wp:posOffset>
              </wp:positionH>
              <wp:positionV relativeFrom="paragraph">
                <wp:posOffset>-98425</wp:posOffset>
              </wp:positionV>
              <wp:extent cx="2697480" cy="360045"/>
              <wp:effectExtent l="0" t="0" r="12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518B4" w14:textId="77777777" w:rsidR="00266950" w:rsidRPr="004D1301" w:rsidRDefault="00266950" w:rsidP="005B588E">
                          <w:pPr>
                            <w:rPr>
                              <w:color w:val="1F3864"/>
                            </w:rPr>
                          </w:pPr>
                          <w:r w:rsidRPr="006C11AE">
                            <w:t>PEOPLE</w:t>
                          </w:r>
                          <w:r w:rsidRPr="004D1301">
                            <w:rPr>
                              <w:color w:val="1F3864"/>
                            </w:rPr>
                            <w:t xml:space="preserve"> </w:t>
                          </w:r>
                          <w:r w:rsidRPr="006C11AE">
                            <w:t>PASSION</w:t>
                          </w:r>
                          <w:r w:rsidRPr="004D1301">
                            <w:rPr>
                              <w:color w:val="C45911"/>
                            </w:rPr>
                            <w:t xml:space="preserve"> </w:t>
                          </w:r>
                          <w:r w:rsidRPr="006C11AE">
                            <w:t>EXCELLENCE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61F34" id="_x0000_t202" coordsize="21600,21600" o:spt="202" path="m,l,21600r21600,l21600,xe">
              <v:stroke joinstyle="miter"/>
              <v:path gradientshapeok="t" o:connecttype="rect"/>
            </v:shapetype>
            <v:shape id="Text Box 2" o:spid="_x0000_s1026" type="#_x0000_t202" style="position:absolute;left:0;text-align:left;margin-left:341pt;margin-top:-7.75pt;width:212.4pt;height:28.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" stroked="f">
              <v:textbox>
                <w:txbxContent>
                  <w:p w14:paraId="428518B4" w14:textId="77777777" w:rsidR="00266950" w:rsidRPr="004D1301" w:rsidRDefault="00266950" w:rsidP="005B588E">
                    <w:pPr>
                      <w:rPr>
                        <w:color w:val="1F3864"/>
                      </w:rPr>
                    </w:pPr>
                    <w:r w:rsidRPr="006C11AE">
                      <w:t>PEOPLE</w:t>
                    </w:r>
                    <w:r w:rsidRPr="004D1301">
                      <w:rPr>
                        <w:color w:val="1F3864"/>
                      </w:rPr>
                      <w:t xml:space="preserve"> </w:t>
                    </w:r>
                    <w:r w:rsidRPr="006C11AE">
                      <w:t>PASSION</w:t>
                    </w:r>
                    <w:r w:rsidRPr="004D1301">
                      <w:rPr>
                        <w:color w:val="C45911"/>
                      </w:rPr>
                      <w:t xml:space="preserve"> </w:t>
                    </w:r>
                    <w:r w:rsidRPr="006C11AE">
                      <w:t>EXCELLENCE</w:t>
                    </w:r>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5DD80001" wp14:editId="41ED1FA5">
              <wp:simplePos x="0" y="0"/>
              <wp:positionH relativeFrom="column">
                <wp:posOffset>0</wp:posOffset>
              </wp:positionH>
              <wp:positionV relativeFrom="paragraph">
                <wp:posOffset>0</wp:posOffset>
              </wp:positionV>
              <wp:extent cx="1581150" cy="360045"/>
              <wp:effectExtent l="0" t="0" r="0" b="1905"/>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60045"/>
                        <a:chOff x="0" y="0"/>
                        <a:chExt cx="1903" cy="457"/>
                      </a:xfrm>
                    </wpg:grpSpPr>
                    <wps:wsp>
                      <wps:cNvPr id="2" name="AutoShape 4"/>
                      <wps:cNvSpPr>
                        <a:spLocks noChangeArrowheads="1"/>
                      </wps:cNvSpPr>
                      <wps:spPr bwMode="auto">
                        <a:xfrm>
                          <a:off x="2" y="0"/>
                          <a:ext cx="1899"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6"/>
                      <wps:cNvSpPr>
                        <a:spLocks/>
                      </wps:cNvSpPr>
                      <wps:spPr bwMode="auto">
                        <a:xfrm>
                          <a:off x="0" y="0"/>
                          <a:ext cx="302" cy="303"/>
                        </a:xfrm>
                        <a:custGeom>
                          <a:avLst/>
                          <a:gdLst>
                            <a:gd name="T0" fmla="*/ 122 w 302"/>
                            <a:gd name="T1" fmla="*/ 208 h 303"/>
                            <a:gd name="T2" fmla="*/ 122 w 302"/>
                            <a:gd name="T3" fmla="*/ 191 h 303"/>
                            <a:gd name="T4" fmla="*/ 302 w 302"/>
                            <a:gd name="T5" fmla="*/ 191 h 303"/>
                            <a:gd name="T6" fmla="*/ 302 w 302"/>
                            <a:gd name="T7" fmla="*/ 0 h 303"/>
                            <a:gd name="T8" fmla="*/ 229 w 302"/>
                            <a:gd name="T9" fmla="*/ 0 h 303"/>
                            <a:gd name="T10" fmla="*/ 229 w 302"/>
                            <a:gd name="T11" fmla="*/ 182 h 303"/>
                            <a:gd name="T12" fmla="*/ 215 w 302"/>
                            <a:gd name="T13" fmla="*/ 182 h 303"/>
                            <a:gd name="T14" fmla="*/ 215 w 302"/>
                            <a:gd name="T15" fmla="*/ 0 h 303"/>
                            <a:gd name="T16" fmla="*/ 207 w 302"/>
                            <a:gd name="T17" fmla="*/ 0 h 303"/>
                            <a:gd name="T18" fmla="*/ 207 w 302"/>
                            <a:gd name="T19" fmla="*/ 182 h 303"/>
                            <a:gd name="T20" fmla="*/ 191 w 302"/>
                            <a:gd name="T21" fmla="*/ 182 h 303"/>
                            <a:gd name="T22" fmla="*/ 191 w 302"/>
                            <a:gd name="T23" fmla="*/ 0 h 303"/>
                            <a:gd name="T24" fmla="*/ 0 w 302"/>
                            <a:gd name="T25" fmla="*/ 0 h 303"/>
                            <a:gd name="T26" fmla="*/ 0 w 302"/>
                            <a:gd name="T27" fmla="*/ 73 h 303"/>
                            <a:gd name="T28" fmla="*/ 181 w 302"/>
                            <a:gd name="T29" fmla="*/ 73 h 303"/>
                            <a:gd name="T30" fmla="*/ 181 w 302"/>
                            <a:gd name="T31" fmla="*/ 87 h 303"/>
                            <a:gd name="T32" fmla="*/ 0 w 302"/>
                            <a:gd name="T33" fmla="*/ 87 h 303"/>
                            <a:gd name="T34" fmla="*/ 0 w 302"/>
                            <a:gd name="T35" fmla="*/ 97 h 303"/>
                            <a:gd name="T36" fmla="*/ 181 w 302"/>
                            <a:gd name="T37" fmla="*/ 97 h 303"/>
                            <a:gd name="T38" fmla="*/ 181 w 302"/>
                            <a:gd name="T39" fmla="*/ 111 h 303"/>
                            <a:gd name="T40" fmla="*/ 0 w 302"/>
                            <a:gd name="T41" fmla="*/ 111 h 303"/>
                            <a:gd name="T42" fmla="*/ 0 w 302"/>
                            <a:gd name="T43" fmla="*/ 303 h 303"/>
                            <a:gd name="T44" fmla="*/ 73 w 302"/>
                            <a:gd name="T45" fmla="*/ 303 h 303"/>
                            <a:gd name="T46" fmla="*/ 73 w 302"/>
                            <a:gd name="T47" fmla="*/ 123 h 303"/>
                            <a:gd name="T48" fmla="*/ 87 w 302"/>
                            <a:gd name="T49" fmla="*/ 123 h 303"/>
                            <a:gd name="T50" fmla="*/ 87 w 302"/>
                            <a:gd name="T51" fmla="*/ 303 h 303"/>
                            <a:gd name="T52" fmla="*/ 96 w 302"/>
                            <a:gd name="T53" fmla="*/ 303 h 303"/>
                            <a:gd name="T54" fmla="*/ 96 w 302"/>
                            <a:gd name="T55" fmla="*/ 123 h 303"/>
                            <a:gd name="T56" fmla="*/ 111 w 302"/>
                            <a:gd name="T57" fmla="*/ 123 h 303"/>
                            <a:gd name="T58" fmla="*/ 111 w 302"/>
                            <a:gd name="T59" fmla="*/ 303 h 303"/>
                            <a:gd name="T60" fmla="*/ 302 w 302"/>
                            <a:gd name="T61" fmla="*/ 303 h 303"/>
                            <a:gd name="T62" fmla="*/ 302 w 302"/>
                            <a:gd name="T63" fmla="*/ 229 h 303"/>
                            <a:gd name="T64" fmla="*/ 122 w 302"/>
                            <a:gd name="T65" fmla="*/ 229 h 303"/>
                            <a:gd name="T66" fmla="*/ 122 w 302"/>
                            <a:gd name="T67" fmla="*/ 215 h 303"/>
                            <a:gd name="T68" fmla="*/ 302 w 302"/>
                            <a:gd name="T69" fmla="*/ 215 h 303"/>
                            <a:gd name="T70" fmla="*/ 302 w 302"/>
                            <a:gd name="T71" fmla="*/ 208 h 303"/>
                            <a:gd name="T72" fmla="*/ 122 w 302"/>
                            <a:gd name="T73" fmla="*/ 208 h 30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02" h="303">
                              <a:moveTo>
                                <a:pt x="122" y="208"/>
                              </a:moveTo>
                              <a:lnTo>
                                <a:pt x="122" y="191"/>
                              </a:lnTo>
                              <a:lnTo>
                                <a:pt x="302" y="191"/>
                              </a:lnTo>
                              <a:lnTo>
                                <a:pt x="302" y="0"/>
                              </a:lnTo>
                              <a:lnTo>
                                <a:pt x="229" y="0"/>
                              </a:lnTo>
                              <a:lnTo>
                                <a:pt x="229" y="182"/>
                              </a:lnTo>
                              <a:lnTo>
                                <a:pt x="215" y="182"/>
                              </a:lnTo>
                              <a:lnTo>
                                <a:pt x="215" y="0"/>
                              </a:lnTo>
                              <a:lnTo>
                                <a:pt x="207" y="0"/>
                              </a:lnTo>
                              <a:lnTo>
                                <a:pt x="207" y="182"/>
                              </a:lnTo>
                              <a:lnTo>
                                <a:pt x="191" y="182"/>
                              </a:lnTo>
                              <a:lnTo>
                                <a:pt x="191" y="0"/>
                              </a:lnTo>
                              <a:lnTo>
                                <a:pt x="0" y="0"/>
                              </a:lnTo>
                              <a:lnTo>
                                <a:pt x="0" y="73"/>
                              </a:lnTo>
                              <a:lnTo>
                                <a:pt x="181" y="73"/>
                              </a:lnTo>
                              <a:lnTo>
                                <a:pt x="181" y="87"/>
                              </a:lnTo>
                              <a:lnTo>
                                <a:pt x="0" y="87"/>
                              </a:lnTo>
                              <a:lnTo>
                                <a:pt x="0" y="97"/>
                              </a:lnTo>
                              <a:lnTo>
                                <a:pt x="181" y="97"/>
                              </a:lnTo>
                              <a:lnTo>
                                <a:pt x="181" y="111"/>
                              </a:lnTo>
                              <a:lnTo>
                                <a:pt x="0" y="111"/>
                              </a:lnTo>
                              <a:lnTo>
                                <a:pt x="0" y="303"/>
                              </a:lnTo>
                              <a:lnTo>
                                <a:pt x="73" y="303"/>
                              </a:lnTo>
                              <a:lnTo>
                                <a:pt x="73" y="123"/>
                              </a:lnTo>
                              <a:lnTo>
                                <a:pt x="87" y="123"/>
                              </a:lnTo>
                              <a:lnTo>
                                <a:pt x="87" y="303"/>
                              </a:lnTo>
                              <a:lnTo>
                                <a:pt x="96" y="303"/>
                              </a:lnTo>
                              <a:lnTo>
                                <a:pt x="96" y="123"/>
                              </a:lnTo>
                              <a:lnTo>
                                <a:pt x="111" y="123"/>
                              </a:lnTo>
                              <a:lnTo>
                                <a:pt x="111" y="303"/>
                              </a:lnTo>
                              <a:lnTo>
                                <a:pt x="302" y="303"/>
                              </a:lnTo>
                              <a:lnTo>
                                <a:pt x="302" y="229"/>
                              </a:lnTo>
                              <a:lnTo>
                                <a:pt x="122" y="229"/>
                              </a:lnTo>
                              <a:lnTo>
                                <a:pt x="122" y="215"/>
                              </a:lnTo>
                              <a:lnTo>
                                <a:pt x="302" y="215"/>
                              </a:lnTo>
                              <a:lnTo>
                                <a:pt x="302" y="208"/>
                              </a:lnTo>
                              <a:lnTo>
                                <a:pt x="122" y="208"/>
                              </a:lnTo>
                              <a:close/>
                            </a:path>
                          </a:pathLst>
                        </a:custGeom>
                        <a:solidFill>
                          <a:srgbClr val="7777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
                      <wps:cNvSpPr>
                        <a:spLocks/>
                      </wps:cNvSpPr>
                      <wps:spPr bwMode="auto">
                        <a:xfrm>
                          <a:off x="389" y="0"/>
                          <a:ext cx="208" cy="303"/>
                        </a:xfrm>
                        <a:custGeom>
                          <a:avLst/>
                          <a:gdLst>
                            <a:gd name="T0" fmla="*/ 208 w 208"/>
                            <a:gd name="T1" fmla="*/ 0 h 303"/>
                            <a:gd name="T2" fmla="*/ 0 w 208"/>
                            <a:gd name="T3" fmla="*/ 0 h 303"/>
                            <a:gd name="T4" fmla="*/ 0 w 208"/>
                            <a:gd name="T5" fmla="*/ 52 h 303"/>
                            <a:gd name="T6" fmla="*/ 74 w 208"/>
                            <a:gd name="T7" fmla="*/ 52 h 303"/>
                            <a:gd name="T8" fmla="*/ 74 w 208"/>
                            <a:gd name="T9" fmla="*/ 303 h 303"/>
                            <a:gd name="T10" fmla="*/ 135 w 208"/>
                            <a:gd name="T11" fmla="*/ 303 h 303"/>
                            <a:gd name="T12" fmla="*/ 135 w 208"/>
                            <a:gd name="T13" fmla="*/ 52 h 303"/>
                            <a:gd name="T14" fmla="*/ 208 w 208"/>
                            <a:gd name="T15" fmla="*/ 52 h 303"/>
                            <a:gd name="T16" fmla="*/ 208 w 208"/>
                            <a:gd name="T17" fmla="*/ 0 h 3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8" h="303">
                              <a:moveTo>
                                <a:pt x="208" y="0"/>
                              </a:moveTo>
                              <a:lnTo>
                                <a:pt x="0" y="0"/>
                              </a:lnTo>
                              <a:lnTo>
                                <a:pt x="0" y="52"/>
                              </a:lnTo>
                              <a:lnTo>
                                <a:pt x="74" y="52"/>
                              </a:lnTo>
                              <a:lnTo>
                                <a:pt x="74" y="303"/>
                              </a:lnTo>
                              <a:lnTo>
                                <a:pt x="135" y="303"/>
                              </a:lnTo>
                              <a:lnTo>
                                <a:pt x="135" y="52"/>
                              </a:lnTo>
                              <a:lnTo>
                                <a:pt x="208" y="52"/>
                              </a:lnTo>
                              <a:lnTo>
                                <a:pt x="208"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836" y="0"/>
                          <a:ext cx="264" cy="303"/>
                        </a:xfrm>
                        <a:custGeom>
                          <a:avLst/>
                          <a:gdLst>
                            <a:gd name="T0" fmla="*/ 203 w 264"/>
                            <a:gd name="T1" fmla="*/ 0 h 303"/>
                            <a:gd name="T2" fmla="*/ 137 w 264"/>
                            <a:gd name="T3" fmla="*/ 217 h 303"/>
                            <a:gd name="T4" fmla="*/ 66 w 264"/>
                            <a:gd name="T5" fmla="*/ 0 h 303"/>
                            <a:gd name="T6" fmla="*/ 0 w 264"/>
                            <a:gd name="T7" fmla="*/ 0 h 303"/>
                            <a:gd name="T8" fmla="*/ 104 w 264"/>
                            <a:gd name="T9" fmla="*/ 303 h 303"/>
                            <a:gd name="T10" fmla="*/ 165 w 264"/>
                            <a:gd name="T11" fmla="*/ 303 h 303"/>
                            <a:gd name="T12" fmla="*/ 264 w 264"/>
                            <a:gd name="T13" fmla="*/ 0 h 303"/>
                            <a:gd name="T14" fmla="*/ 203 w 264"/>
                            <a:gd name="T15" fmla="*/ 0 h 303"/>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64" h="303">
                              <a:moveTo>
                                <a:pt x="203" y="0"/>
                              </a:moveTo>
                              <a:lnTo>
                                <a:pt x="137" y="217"/>
                              </a:lnTo>
                              <a:lnTo>
                                <a:pt x="66" y="0"/>
                              </a:lnTo>
                              <a:lnTo>
                                <a:pt x="0" y="0"/>
                              </a:lnTo>
                              <a:lnTo>
                                <a:pt x="104" y="303"/>
                              </a:lnTo>
                              <a:lnTo>
                                <a:pt x="165" y="303"/>
                              </a:lnTo>
                              <a:lnTo>
                                <a:pt x="264" y="0"/>
                              </a:lnTo>
                              <a:lnTo>
                                <a:pt x="203"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1405" y="0"/>
                          <a:ext cx="243" cy="303"/>
                        </a:xfrm>
                        <a:custGeom>
                          <a:avLst/>
                          <a:gdLst>
                            <a:gd name="T0" fmla="*/ 189 w 243"/>
                            <a:gd name="T1" fmla="*/ 303 h 303"/>
                            <a:gd name="T2" fmla="*/ 243 w 243"/>
                            <a:gd name="T3" fmla="*/ 303 h 303"/>
                            <a:gd name="T4" fmla="*/ 243 w 243"/>
                            <a:gd name="T5" fmla="*/ 0 h 303"/>
                            <a:gd name="T6" fmla="*/ 184 w 243"/>
                            <a:gd name="T7" fmla="*/ 0 h 303"/>
                            <a:gd name="T8" fmla="*/ 184 w 243"/>
                            <a:gd name="T9" fmla="*/ 168 h 303"/>
                            <a:gd name="T10" fmla="*/ 184 w 243"/>
                            <a:gd name="T11" fmla="*/ 177 h 303"/>
                            <a:gd name="T12" fmla="*/ 61 w 243"/>
                            <a:gd name="T13" fmla="*/ 0 h 303"/>
                            <a:gd name="T14" fmla="*/ 0 w 243"/>
                            <a:gd name="T15" fmla="*/ 0 h 303"/>
                            <a:gd name="T16" fmla="*/ 0 w 243"/>
                            <a:gd name="T17" fmla="*/ 303 h 303"/>
                            <a:gd name="T18" fmla="*/ 61 w 243"/>
                            <a:gd name="T19" fmla="*/ 303 h 303"/>
                            <a:gd name="T20" fmla="*/ 61 w 243"/>
                            <a:gd name="T21" fmla="*/ 128 h 303"/>
                            <a:gd name="T22" fmla="*/ 59 w 243"/>
                            <a:gd name="T23" fmla="*/ 118 h 303"/>
                            <a:gd name="T24" fmla="*/ 189 w 243"/>
                            <a:gd name="T25" fmla="*/ 303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3" h="303">
                              <a:moveTo>
                                <a:pt x="189" y="303"/>
                              </a:moveTo>
                              <a:lnTo>
                                <a:pt x="243" y="303"/>
                              </a:lnTo>
                              <a:lnTo>
                                <a:pt x="243" y="0"/>
                              </a:lnTo>
                              <a:lnTo>
                                <a:pt x="184" y="0"/>
                              </a:lnTo>
                              <a:lnTo>
                                <a:pt x="184" y="168"/>
                              </a:lnTo>
                              <a:lnTo>
                                <a:pt x="184" y="177"/>
                              </a:lnTo>
                              <a:lnTo>
                                <a:pt x="61" y="0"/>
                              </a:lnTo>
                              <a:lnTo>
                                <a:pt x="0" y="0"/>
                              </a:lnTo>
                              <a:lnTo>
                                <a:pt x="0" y="303"/>
                              </a:lnTo>
                              <a:lnTo>
                                <a:pt x="61" y="303"/>
                              </a:lnTo>
                              <a:lnTo>
                                <a:pt x="61" y="128"/>
                              </a:lnTo>
                              <a:lnTo>
                                <a:pt x="59" y="118"/>
                              </a:lnTo>
                              <a:lnTo>
                                <a:pt x="189" y="303"/>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1405" y="0"/>
                          <a:ext cx="243" cy="303"/>
                        </a:xfrm>
                        <a:custGeom>
                          <a:avLst/>
                          <a:gdLst>
                            <a:gd name="T0" fmla="*/ 189 w 243"/>
                            <a:gd name="T1" fmla="*/ 303 h 303"/>
                            <a:gd name="T2" fmla="*/ 243 w 243"/>
                            <a:gd name="T3" fmla="*/ 303 h 303"/>
                            <a:gd name="T4" fmla="*/ 243 w 243"/>
                            <a:gd name="T5" fmla="*/ 0 h 303"/>
                            <a:gd name="T6" fmla="*/ 184 w 243"/>
                            <a:gd name="T7" fmla="*/ 0 h 303"/>
                            <a:gd name="T8" fmla="*/ 184 w 243"/>
                            <a:gd name="T9" fmla="*/ 168 h 303"/>
                            <a:gd name="T10" fmla="*/ 184 w 243"/>
                            <a:gd name="T11" fmla="*/ 177 h 303"/>
                            <a:gd name="T12" fmla="*/ 61 w 243"/>
                            <a:gd name="T13" fmla="*/ 0 h 303"/>
                            <a:gd name="T14" fmla="*/ 0 w 243"/>
                            <a:gd name="T15" fmla="*/ 0 h 303"/>
                            <a:gd name="T16" fmla="*/ 0 w 243"/>
                            <a:gd name="T17" fmla="*/ 303 h 303"/>
                            <a:gd name="T18" fmla="*/ 61 w 243"/>
                            <a:gd name="T19" fmla="*/ 303 h 303"/>
                            <a:gd name="T20" fmla="*/ 61 w 243"/>
                            <a:gd name="T21" fmla="*/ 128 h 303"/>
                            <a:gd name="T22" fmla="*/ 59 w 243"/>
                            <a:gd name="T23" fmla="*/ 118 h 30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3" h="303">
                              <a:moveTo>
                                <a:pt x="189" y="303"/>
                              </a:moveTo>
                              <a:lnTo>
                                <a:pt x="243" y="303"/>
                              </a:lnTo>
                              <a:lnTo>
                                <a:pt x="243" y="0"/>
                              </a:lnTo>
                              <a:lnTo>
                                <a:pt x="184" y="0"/>
                              </a:lnTo>
                              <a:lnTo>
                                <a:pt x="184" y="168"/>
                              </a:lnTo>
                              <a:lnTo>
                                <a:pt x="184" y="177"/>
                              </a:lnTo>
                              <a:lnTo>
                                <a:pt x="61" y="0"/>
                              </a:lnTo>
                              <a:lnTo>
                                <a:pt x="0" y="0"/>
                              </a:lnTo>
                              <a:lnTo>
                                <a:pt x="0" y="303"/>
                              </a:lnTo>
                              <a:lnTo>
                                <a:pt x="61" y="303"/>
                              </a:lnTo>
                              <a:lnTo>
                                <a:pt x="61" y="128"/>
                              </a:lnTo>
                              <a:lnTo>
                                <a:pt x="59" y="11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1695" y="0"/>
                          <a:ext cx="208" cy="303"/>
                        </a:xfrm>
                        <a:custGeom>
                          <a:avLst/>
                          <a:gdLst>
                            <a:gd name="T0" fmla="*/ 208 w 208"/>
                            <a:gd name="T1" fmla="*/ 0 h 303"/>
                            <a:gd name="T2" fmla="*/ 0 w 208"/>
                            <a:gd name="T3" fmla="*/ 0 h 303"/>
                            <a:gd name="T4" fmla="*/ 0 w 208"/>
                            <a:gd name="T5" fmla="*/ 52 h 303"/>
                            <a:gd name="T6" fmla="*/ 74 w 208"/>
                            <a:gd name="T7" fmla="*/ 52 h 303"/>
                            <a:gd name="T8" fmla="*/ 74 w 208"/>
                            <a:gd name="T9" fmla="*/ 303 h 303"/>
                            <a:gd name="T10" fmla="*/ 135 w 208"/>
                            <a:gd name="T11" fmla="*/ 303 h 303"/>
                            <a:gd name="T12" fmla="*/ 135 w 208"/>
                            <a:gd name="T13" fmla="*/ 52 h 303"/>
                            <a:gd name="T14" fmla="*/ 208 w 208"/>
                            <a:gd name="T15" fmla="*/ 52 h 303"/>
                            <a:gd name="T16" fmla="*/ 208 w 208"/>
                            <a:gd name="T17" fmla="*/ 0 h 3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8" h="303">
                              <a:moveTo>
                                <a:pt x="208" y="0"/>
                              </a:moveTo>
                              <a:lnTo>
                                <a:pt x="0" y="0"/>
                              </a:lnTo>
                              <a:lnTo>
                                <a:pt x="0" y="52"/>
                              </a:lnTo>
                              <a:lnTo>
                                <a:pt x="74" y="52"/>
                              </a:lnTo>
                              <a:lnTo>
                                <a:pt x="74" y="303"/>
                              </a:lnTo>
                              <a:lnTo>
                                <a:pt x="135" y="303"/>
                              </a:lnTo>
                              <a:lnTo>
                                <a:pt x="135" y="52"/>
                              </a:lnTo>
                              <a:lnTo>
                                <a:pt x="208" y="52"/>
                              </a:lnTo>
                              <a:lnTo>
                                <a:pt x="208"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
                      <wps:cNvSpPr>
                        <a:spLocks/>
                      </wps:cNvSpPr>
                      <wps:spPr bwMode="auto">
                        <a:xfrm>
                          <a:off x="585" y="0"/>
                          <a:ext cx="272" cy="303"/>
                        </a:xfrm>
                        <a:custGeom>
                          <a:avLst/>
                          <a:gdLst>
                            <a:gd name="T0" fmla="*/ 166 w 272"/>
                            <a:gd name="T1" fmla="*/ 0 h 303"/>
                            <a:gd name="T2" fmla="*/ 102 w 272"/>
                            <a:gd name="T3" fmla="*/ 0 h 303"/>
                            <a:gd name="T4" fmla="*/ 0 w 272"/>
                            <a:gd name="T5" fmla="*/ 303 h 303"/>
                            <a:gd name="T6" fmla="*/ 57 w 272"/>
                            <a:gd name="T7" fmla="*/ 303 h 303"/>
                            <a:gd name="T8" fmla="*/ 74 w 272"/>
                            <a:gd name="T9" fmla="*/ 251 h 303"/>
                            <a:gd name="T10" fmla="*/ 192 w 272"/>
                            <a:gd name="T11" fmla="*/ 251 h 303"/>
                            <a:gd name="T12" fmla="*/ 208 w 272"/>
                            <a:gd name="T13" fmla="*/ 303 h 303"/>
                            <a:gd name="T14" fmla="*/ 272 w 272"/>
                            <a:gd name="T15" fmla="*/ 303 h 303"/>
                            <a:gd name="T16" fmla="*/ 166 w 272"/>
                            <a:gd name="T17" fmla="*/ 0 h 303"/>
                            <a:gd name="T18" fmla="*/ 168 w 272"/>
                            <a:gd name="T19" fmla="*/ 189 h 303"/>
                            <a:gd name="T20" fmla="*/ 97 w 272"/>
                            <a:gd name="T21" fmla="*/ 189 h 303"/>
                            <a:gd name="T22" fmla="*/ 116 w 272"/>
                            <a:gd name="T23" fmla="*/ 137 h 303"/>
                            <a:gd name="T24" fmla="*/ 133 w 272"/>
                            <a:gd name="T25" fmla="*/ 90 h 303"/>
                            <a:gd name="T26" fmla="*/ 168 w 272"/>
                            <a:gd name="T27" fmla="*/ 189 h 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72" h="303">
                              <a:moveTo>
                                <a:pt x="166" y="0"/>
                              </a:moveTo>
                              <a:lnTo>
                                <a:pt x="102" y="0"/>
                              </a:lnTo>
                              <a:lnTo>
                                <a:pt x="0" y="303"/>
                              </a:lnTo>
                              <a:lnTo>
                                <a:pt x="57" y="303"/>
                              </a:lnTo>
                              <a:lnTo>
                                <a:pt x="74" y="251"/>
                              </a:lnTo>
                              <a:lnTo>
                                <a:pt x="192" y="251"/>
                              </a:lnTo>
                              <a:lnTo>
                                <a:pt x="208" y="303"/>
                              </a:lnTo>
                              <a:lnTo>
                                <a:pt x="272" y="303"/>
                              </a:lnTo>
                              <a:lnTo>
                                <a:pt x="166" y="0"/>
                              </a:lnTo>
                              <a:close/>
                              <a:moveTo>
                                <a:pt x="168" y="189"/>
                              </a:moveTo>
                              <a:lnTo>
                                <a:pt x="97" y="189"/>
                              </a:lnTo>
                              <a:lnTo>
                                <a:pt x="116" y="137"/>
                              </a:lnTo>
                              <a:lnTo>
                                <a:pt x="133" y="90"/>
                              </a:lnTo>
                              <a:lnTo>
                                <a:pt x="168" y="189"/>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585" y="0"/>
                          <a:ext cx="272" cy="303"/>
                        </a:xfrm>
                        <a:custGeom>
                          <a:avLst/>
                          <a:gdLst>
                            <a:gd name="T0" fmla="*/ 166 w 272"/>
                            <a:gd name="T1" fmla="*/ 0 h 303"/>
                            <a:gd name="T2" fmla="*/ 102 w 272"/>
                            <a:gd name="T3" fmla="*/ 0 h 303"/>
                            <a:gd name="T4" fmla="*/ 0 w 272"/>
                            <a:gd name="T5" fmla="*/ 303 h 303"/>
                            <a:gd name="T6" fmla="*/ 57 w 272"/>
                            <a:gd name="T7" fmla="*/ 303 h 303"/>
                            <a:gd name="T8" fmla="*/ 74 w 272"/>
                            <a:gd name="T9" fmla="*/ 251 h 303"/>
                            <a:gd name="T10" fmla="*/ 192 w 272"/>
                            <a:gd name="T11" fmla="*/ 251 h 303"/>
                            <a:gd name="T12" fmla="*/ 208 w 272"/>
                            <a:gd name="T13" fmla="*/ 303 h 303"/>
                            <a:gd name="T14" fmla="*/ 272 w 272"/>
                            <a:gd name="T15" fmla="*/ 303 h 303"/>
                            <a:gd name="T16" fmla="*/ 166 w 272"/>
                            <a:gd name="T17" fmla="*/ 0 h 303"/>
                            <a:gd name="T18" fmla="*/ 168 w 272"/>
                            <a:gd name="T19" fmla="*/ 189 h 303"/>
                            <a:gd name="T20" fmla="*/ 97 w 272"/>
                            <a:gd name="T21" fmla="*/ 189 h 303"/>
                            <a:gd name="T22" fmla="*/ 116 w 272"/>
                            <a:gd name="T23" fmla="*/ 137 h 303"/>
                            <a:gd name="T24" fmla="*/ 133 w 272"/>
                            <a:gd name="T25" fmla="*/ 90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2" h="303">
                              <a:moveTo>
                                <a:pt x="166" y="0"/>
                              </a:moveTo>
                              <a:lnTo>
                                <a:pt x="102" y="0"/>
                              </a:lnTo>
                              <a:lnTo>
                                <a:pt x="0" y="303"/>
                              </a:lnTo>
                              <a:lnTo>
                                <a:pt x="57" y="303"/>
                              </a:lnTo>
                              <a:lnTo>
                                <a:pt x="74" y="251"/>
                              </a:lnTo>
                              <a:lnTo>
                                <a:pt x="192" y="251"/>
                              </a:lnTo>
                              <a:lnTo>
                                <a:pt x="208" y="303"/>
                              </a:lnTo>
                              <a:lnTo>
                                <a:pt x="272" y="303"/>
                              </a:lnTo>
                              <a:lnTo>
                                <a:pt x="166" y="0"/>
                              </a:lnTo>
                              <a:moveTo>
                                <a:pt x="168" y="189"/>
                              </a:moveTo>
                              <a:lnTo>
                                <a:pt x="97" y="189"/>
                              </a:lnTo>
                              <a:lnTo>
                                <a:pt x="116" y="137"/>
                              </a:lnTo>
                              <a:lnTo>
                                <a:pt x="133" y="9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1086" y="0"/>
                          <a:ext cx="272" cy="303"/>
                        </a:xfrm>
                        <a:custGeom>
                          <a:avLst/>
                          <a:gdLst>
                            <a:gd name="T0" fmla="*/ 168 w 272"/>
                            <a:gd name="T1" fmla="*/ 0 h 303"/>
                            <a:gd name="T2" fmla="*/ 104 w 272"/>
                            <a:gd name="T3" fmla="*/ 0 h 303"/>
                            <a:gd name="T4" fmla="*/ 0 w 272"/>
                            <a:gd name="T5" fmla="*/ 303 h 303"/>
                            <a:gd name="T6" fmla="*/ 59 w 272"/>
                            <a:gd name="T7" fmla="*/ 303 h 303"/>
                            <a:gd name="T8" fmla="*/ 76 w 272"/>
                            <a:gd name="T9" fmla="*/ 251 h 303"/>
                            <a:gd name="T10" fmla="*/ 191 w 272"/>
                            <a:gd name="T11" fmla="*/ 251 h 303"/>
                            <a:gd name="T12" fmla="*/ 208 w 272"/>
                            <a:gd name="T13" fmla="*/ 303 h 303"/>
                            <a:gd name="T14" fmla="*/ 272 w 272"/>
                            <a:gd name="T15" fmla="*/ 303 h 303"/>
                            <a:gd name="T16" fmla="*/ 168 w 272"/>
                            <a:gd name="T17" fmla="*/ 0 h 303"/>
                            <a:gd name="T18" fmla="*/ 168 w 272"/>
                            <a:gd name="T19" fmla="*/ 189 h 303"/>
                            <a:gd name="T20" fmla="*/ 99 w 272"/>
                            <a:gd name="T21" fmla="*/ 189 h 303"/>
                            <a:gd name="T22" fmla="*/ 116 w 272"/>
                            <a:gd name="T23" fmla="*/ 137 h 303"/>
                            <a:gd name="T24" fmla="*/ 132 w 272"/>
                            <a:gd name="T25" fmla="*/ 90 h 303"/>
                            <a:gd name="T26" fmla="*/ 168 w 272"/>
                            <a:gd name="T27" fmla="*/ 189 h 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72" h="303">
                              <a:moveTo>
                                <a:pt x="168" y="0"/>
                              </a:moveTo>
                              <a:lnTo>
                                <a:pt x="104" y="0"/>
                              </a:lnTo>
                              <a:lnTo>
                                <a:pt x="0" y="303"/>
                              </a:lnTo>
                              <a:lnTo>
                                <a:pt x="59" y="303"/>
                              </a:lnTo>
                              <a:lnTo>
                                <a:pt x="76" y="251"/>
                              </a:lnTo>
                              <a:lnTo>
                                <a:pt x="191" y="251"/>
                              </a:lnTo>
                              <a:lnTo>
                                <a:pt x="208" y="303"/>
                              </a:lnTo>
                              <a:lnTo>
                                <a:pt x="272" y="303"/>
                              </a:lnTo>
                              <a:lnTo>
                                <a:pt x="168" y="0"/>
                              </a:lnTo>
                              <a:close/>
                              <a:moveTo>
                                <a:pt x="168" y="189"/>
                              </a:moveTo>
                              <a:lnTo>
                                <a:pt x="99" y="189"/>
                              </a:lnTo>
                              <a:lnTo>
                                <a:pt x="116" y="137"/>
                              </a:lnTo>
                              <a:lnTo>
                                <a:pt x="132" y="90"/>
                              </a:lnTo>
                              <a:lnTo>
                                <a:pt x="168" y="189"/>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1109" y="154"/>
                          <a:ext cx="272" cy="303"/>
                        </a:xfrm>
                        <a:custGeom>
                          <a:avLst/>
                          <a:gdLst>
                            <a:gd name="T0" fmla="*/ 168 w 272"/>
                            <a:gd name="T1" fmla="*/ 0 h 303"/>
                            <a:gd name="T2" fmla="*/ 104 w 272"/>
                            <a:gd name="T3" fmla="*/ 0 h 303"/>
                            <a:gd name="T4" fmla="*/ 0 w 272"/>
                            <a:gd name="T5" fmla="*/ 303 h 303"/>
                            <a:gd name="T6" fmla="*/ 59 w 272"/>
                            <a:gd name="T7" fmla="*/ 303 h 303"/>
                            <a:gd name="T8" fmla="*/ 76 w 272"/>
                            <a:gd name="T9" fmla="*/ 251 h 303"/>
                            <a:gd name="T10" fmla="*/ 191 w 272"/>
                            <a:gd name="T11" fmla="*/ 251 h 303"/>
                            <a:gd name="T12" fmla="*/ 208 w 272"/>
                            <a:gd name="T13" fmla="*/ 303 h 303"/>
                            <a:gd name="T14" fmla="*/ 272 w 272"/>
                            <a:gd name="T15" fmla="*/ 303 h 303"/>
                            <a:gd name="T16" fmla="*/ 168 w 272"/>
                            <a:gd name="T17" fmla="*/ 0 h 303"/>
                            <a:gd name="T18" fmla="*/ 168 w 272"/>
                            <a:gd name="T19" fmla="*/ 189 h 303"/>
                            <a:gd name="T20" fmla="*/ 99 w 272"/>
                            <a:gd name="T21" fmla="*/ 189 h 303"/>
                            <a:gd name="T22" fmla="*/ 116 w 272"/>
                            <a:gd name="T23" fmla="*/ 137 h 303"/>
                            <a:gd name="T24" fmla="*/ 132 w 272"/>
                            <a:gd name="T25" fmla="*/ 90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2" h="303">
                              <a:moveTo>
                                <a:pt x="168" y="0"/>
                              </a:moveTo>
                              <a:lnTo>
                                <a:pt x="104" y="0"/>
                              </a:lnTo>
                              <a:lnTo>
                                <a:pt x="0" y="303"/>
                              </a:lnTo>
                              <a:lnTo>
                                <a:pt x="59" y="303"/>
                              </a:lnTo>
                              <a:lnTo>
                                <a:pt x="76" y="251"/>
                              </a:lnTo>
                              <a:lnTo>
                                <a:pt x="191" y="251"/>
                              </a:lnTo>
                              <a:lnTo>
                                <a:pt x="208" y="303"/>
                              </a:lnTo>
                              <a:lnTo>
                                <a:pt x="272" y="303"/>
                              </a:lnTo>
                              <a:lnTo>
                                <a:pt x="168" y="0"/>
                              </a:lnTo>
                              <a:moveTo>
                                <a:pt x="168" y="189"/>
                              </a:moveTo>
                              <a:lnTo>
                                <a:pt x="99" y="189"/>
                              </a:lnTo>
                              <a:lnTo>
                                <a:pt x="116" y="137"/>
                              </a:lnTo>
                              <a:lnTo>
                                <a:pt x="132" y="9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0F31D" id="Group 5" o:spid="_x0000_s1026" style="position:absolute;margin-left:0;margin-top:0;width:124.5pt;height:28.35pt;z-index:251658240" coordsize="190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">
              <v:rect id="AutoShape 4" o:spid="_x0000_s1027" style="position:absolute;left:2;width:1899;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shape id="Freeform 6" o:spid="_x0000_s1028" style="position:absolute;width:302;height:303;visibility:visible;mso-wrap-style:square;v-text-anchor:top" coordsize="30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" path="m122,208r,-17l302,191,302,,229,r,182l215,182,215,r-8,l207,182r-16,l191,,,,,73r181,l181,87,,87,,97r181,l181,111,,111,,303r73,l73,123r14,l87,303r9,l96,123r15,l111,303r191,l302,229r-180,l122,215r180,l302,208r-180,xe" fillcolor="#77777a" stroked="f">
                <v:path arrowok="t" o:connecttype="custom" o:connectlocs="122,208;122,191;302,191;302,0;229,0;229,182;215,182;215,0;207,0;207,182;191,182;191,0;0,0;0,73;181,73;181,87;0,87;0,97;181,97;181,111;0,111;0,303;73,303;73,123;87,123;87,303;96,303;96,123;111,123;111,303;302,303;302,229;122,229;122,215;302,215;302,208;122,208" o:connectangles="0,0,0,0,0,0,0,0,0,0,0,0,0,0,0,0,0,0,0,0,0,0,0,0,0,0,0,0,0,0,0,0,0,0,0,0,0"/>
              </v:shape>
              <v:shape id="Freeform 7" o:spid="_x0000_s1029" style="position:absolute;left:389;width:208;height:303;visibility:visible;mso-wrap-style:square;v-text-anchor:top" coordsize="2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" path="m208,l,,,52r74,l74,303r61,l135,52r73,l208,xe" fillcolor="#f26f26" stroked="f">
                <v:path arrowok="t" o:connecttype="custom" o:connectlocs="208,0;0,0;0,52;74,52;74,303;135,303;135,52;208,52;208,0" o:connectangles="0,0,0,0,0,0,0,0,0"/>
              </v:shape>
              <v:shape id="Freeform 8" o:spid="_x0000_s1030" style="position:absolute;left:836;width:264;height:303;visibility:visible;mso-wrap-style:square;v-text-anchor:top" coordsize="264,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" path="m203,l137,217,66,,,,104,303r61,l264,,203,xe" fillcolor="#f26f26" stroked="f">
                <v:path arrowok="t" o:connecttype="custom" o:connectlocs="203,0;137,217;66,0;0,0;104,303;165,303;264,0;203,0" o:connectangles="0,0,0,0,0,0,0,0"/>
              </v:shape>
              <v:shape id="Freeform 9" o:spid="_x0000_s1031" style="position:absolute;left:1405;width:243;height:303;visibility:visible;mso-wrap-style:square;v-text-anchor:top" coordsize="24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" path="m189,303r54,l243,,184,r,168l184,177,61,,,,,303r61,l61,128,59,118,189,303xe" fillcolor="#f26f26" stroked="f">
                <v:path arrowok="t" o:connecttype="custom" o:connectlocs="189,303;243,303;243,0;184,0;184,168;184,177;61,0;0,0;0,303;61,303;61,128;59,118;189,303" o:connectangles="0,0,0,0,0,0,0,0,0,0,0,0,0"/>
              </v:shape>
              <v:shape id="Freeform 10" o:spid="_x0000_s1032" style="position:absolute;left:1405;width:243;height:303;visibility:visible;mso-wrap-style:square;v-text-anchor:top" coordsize="24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" path="m189,303r54,l243,,184,r,168l184,177,61,,,,,303r61,l61,128,59,118e" filled="f" stroked="f">
                <v:path arrowok="t" o:connecttype="custom" o:connectlocs="189,303;243,303;243,0;184,0;184,168;184,177;61,0;0,0;0,303;61,303;61,128;59,118" o:connectangles="0,0,0,0,0,0,0,0,0,0,0,0"/>
              </v:shape>
              <v:shape id="Freeform 11" o:spid="_x0000_s1033" style="position:absolute;left:1695;width:208;height:303;visibility:visible;mso-wrap-style:square;v-text-anchor:top" coordsize="2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" path="m208,l,,,52r74,l74,303r61,l135,52r73,l208,xe" fillcolor="#f26f26" stroked="f">
                <v:path arrowok="t" o:connecttype="custom" o:connectlocs="208,0;0,0;0,52;74,52;74,303;135,303;135,52;208,52;208,0" o:connectangles="0,0,0,0,0,0,0,0,0"/>
              </v:shape>
              <v:shape id="Freeform 12" o:spid="_x0000_s1034" style="position:absolute;left:585;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" path="m166,l102,,,303r57,l74,251r118,l208,303r64,l166,xm168,189r-71,l116,137,133,90r35,99xe" fillcolor="#f26f26" stroked="f">
                <v:path arrowok="t" o:connecttype="custom" o:connectlocs="166,0;102,0;0,303;57,303;74,251;192,251;208,303;272,303;166,0;168,189;97,189;116,137;133,90;168,189" o:connectangles="0,0,0,0,0,0,0,0,0,0,0,0,0,0"/>
              </v:shape>
              <v:shape id="Freeform 13" o:spid="_x0000_s1035" style="position:absolute;left:585;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" path="m166,l102,,,303r57,l74,251r118,l208,303r64,l166,t2,189l97,189r19,-52l133,90e" filled="f" stroked="f">
                <v:path arrowok="t" o:connecttype="custom" o:connectlocs="166,0;102,0;0,303;57,303;74,251;192,251;208,303;272,303;166,0;168,189;97,189;116,137;133,90" o:connectangles="0,0,0,0,0,0,0,0,0,0,0,0,0"/>
              </v:shape>
              <v:shape id="Freeform 14" o:spid="_x0000_s1036" style="position:absolute;left:1086;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" path="m168,l104,,,303r59,l76,251r115,l208,303r64,l168,xm168,189r-69,l116,137,132,90r36,99xe" fillcolor="#f26f26" stroked="f">
                <v:path arrowok="t" o:connecttype="custom" o:connectlocs="168,0;104,0;0,303;59,303;76,251;191,251;208,303;272,303;168,0;168,189;99,189;116,137;132,90;168,189" o:connectangles="0,0,0,0,0,0,0,0,0,0,0,0,0,0"/>
              </v:shape>
              <v:shape id="Freeform 15" o:spid="_x0000_s1037" style="position:absolute;left:1109;top:154;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" path="m168,l104,,,303r59,l76,251r115,l208,303r64,l168,t,189l99,189r17,-52l132,90e" filled="f" stroked="f">
                <v:path arrowok="t" o:connecttype="custom" o:connectlocs="168,0;104,0;0,303;59,303;76,251;191,251;208,303;272,303;168,0;168,189;99,189;116,137;132,90" o:connectangles="0,0,0,0,0,0,0,0,0,0,0,0,0"/>
              </v:shape>
            </v:group>
          </w:pict>
        </mc:Fallback>
      </mc:AlternateContent>
    </w:r>
    <w:r w:rsidR="00796AF9">
      <w:tab/>
    </w:r>
    <w:r w:rsidR="00796AF9">
      <w:tab/>
    </w:r>
    <w:r w:rsidR="00796AF9">
      <w:tab/>
      <w:t xml:space="preserve">   </w:t>
    </w:r>
    <w:r w:rsidR="00796AF9">
      <w:tab/>
    </w:r>
    <w:r w:rsidR="00796AF9">
      <w:tab/>
    </w:r>
    <w:r w:rsidR="00796AF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A3C0E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4826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20E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9627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CCA7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98BD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605B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2416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C4FE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E6C3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F918C5E4"/>
    <w:name w:val="WW8Num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2" w15:restartNumberingAfterBreak="0">
    <w:nsid w:val="00000003"/>
    <w:multiLevelType w:val="singleLevel"/>
    <w:tmpl w:val="00000003"/>
    <w:name w:val="WW8Num3"/>
    <w:lvl w:ilvl="0">
      <w:start w:val="1"/>
      <w:numFmt w:val="bullet"/>
      <w:lvlText w:val=""/>
      <w:lvlJc w:val="left"/>
      <w:pPr>
        <w:tabs>
          <w:tab w:val="num" w:pos="360"/>
        </w:tabs>
        <w:ind w:left="245" w:hanging="245"/>
      </w:pPr>
      <w:rPr>
        <w:rFonts w:ascii="Wingdings" w:hAnsi="Wingdings" w:cs="Symbol"/>
      </w:rPr>
    </w:lvl>
  </w:abstractNum>
  <w:abstractNum w:abstractNumId="13" w15:restartNumberingAfterBreak="0">
    <w:nsid w:val="00000004"/>
    <w:multiLevelType w:val="singleLevel"/>
    <w:tmpl w:val="00000004"/>
    <w:name w:val="WW8Num4"/>
    <w:lvl w:ilvl="0">
      <w:start w:val="1"/>
      <w:numFmt w:val="bullet"/>
      <w:pStyle w:val="bulletedlist"/>
      <w:lvlText w:val=""/>
      <w:lvlJc w:val="left"/>
      <w:pPr>
        <w:tabs>
          <w:tab w:val="num" w:pos="288"/>
        </w:tabs>
        <w:ind w:left="288" w:hanging="288"/>
      </w:pPr>
      <w:rPr>
        <w:rFonts w:ascii="Symbol" w:hAnsi="Symbol" w:cs="Times New Roman"/>
      </w:rPr>
    </w:lvl>
  </w:abstractNum>
  <w:abstractNum w:abstractNumId="14" w15:restartNumberingAfterBreak="0">
    <w:nsid w:val="05802E89"/>
    <w:multiLevelType w:val="hybridMultilevel"/>
    <w:tmpl w:val="BBC4C2CE"/>
    <w:lvl w:ilvl="0" w:tplc="DE2240B0">
      <w:start w:val="1"/>
      <w:numFmt w:val="bullet"/>
      <w:pStyle w:val="List-Bullets"/>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5856DE1"/>
    <w:multiLevelType w:val="hybridMultilevel"/>
    <w:tmpl w:val="621C31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D372E5"/>
    <w:multiLevelType w:val="hybridMultilevel"/>
    <w:tmpl w:val="FEEA0B0E"/>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957B88"/>
    <w:multiLevelType w:val="hybridMultilevel"/>
    <w:tmpl w:val="40F8BD72"/>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8611A6"/>
    <w:multiLevelType w:val="hybridMultilevel"/>
    <w:tmpl w:val="9FF05CE0"/>
    <w:lvl w:ilvl="0" w:tplc="71F428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C82ABB"/>
    <w:multiLevelType w:val="hybridMultilevel"/>
    <w:tmpl w:val="2010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1C3C78"/>
    <w:multiLevelType w:val="hybridMultilevel"/>
    <w:tmpl w:val="11F0606E"/>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297810"/>
    <w:multiLevelType w:val="hybridMultilevel"/>
    <w:tmpl w:val="A1523E50"/>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82DBE"/>
    <w:multiLevelType w:val="hybridMultilevel"/>
    <w:tmpl w:val="F73C7E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4AA4700"/>
    <w:multiLevelType w:val="hybridMultilevel"/>
    <w:tmpl w:val="27F653B4"/>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521E1E"/>
    <w:multiLevelType w:val="hybridMultilevel"/>
    <w:tmpl w:val="4E44E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778D9"/>
    <w:multiLevelType w:val="hybridMultilevel"/>
    <w:tmpl w:val="DDFEF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F0111"/>
    <w:multiLevelType w:val="hybridMultilevel"/>
    <w:tmpl w:val="0F06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4D44C4"/>
    <w:multiLevelType w:val="hybridMultilevel"/>
    <w:tmpl w:val="B764007E"/>
    <w:lvl w:ilvl="0" w:tplc="8252FFD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01503F"/>
    <w:multiLevelType w:val="hybridMultilevel"/>
    <w:tmpl w:val="AA5E6DBE"/>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E11650"/>
    <w:multiLevelType w:val="hybridMultilevel"/>
    <w:tmpl w:val="458EDB2A"/>
    <w:lvl w:ilvl="0" w:tplc="74A44134">
      <w:start w:val="1"/>
      <w:numFmt w:val="decimal"/>
      <w:pStyle w:val="List-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155BF"/>
    <w:multiLevelType w:val="hybridMultilevel"/>
    <w:tmpl w:val="DE40C788"/>
    <w:lvl w:ilvl="0" w:tplc="51BAD9E4">
      <w:start w:val="1"/>
      <w:numFmt w:val="bullet"/>
      <w:pStyle w:val="Responsiblity-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59370052">
    <w:abstractNumId w:val="10"/>
  </w:num>
  <w:num w:numId="2" w16cid:durableId="827597707">
    <w:abstractNumId w:val="11"/>
  </w:num>
  <w:num w:numId="3" w16cid:durableId="624311909">
    <w:abstractNumId w:val="12"/>
  </w:num>
  <w:num w:numId="4" w16cid:durableId="1440102860">
    <w:abstractNumId w:val="13"/>
  </w:num>
  <w:num w:numId="5" w16cid:durableId="2066100863">
    <w:abstractNumId w:val="15"/>
  </w:num>
  <w:num w:numId="6" w16cid:durableId="796918059">
    <w:abstractNumId w:val="13"/>
  </w:num>
  <w:num w:numId="7" w16cid:durableId="285964832">
    <w:abstractNumId w:val="13"/>
  </w:num>
  <w:num w:numId="8" w16cid:durableId="920606729">
    <w:abstractNumId w:val="25"/>
  </w:num>
  <w:num w:numId="9" w16cid:durableId="1324506162">
    <w:abstractNumId w:val="13"/>
  </w:num>
  <w:num w:numId="10" w16cid:durableId="896940087">
    <w:abstractNumId w:val="27"/>
  </w:num>
  <w:num w:numId="11" w16cid:durableId="1520855534">
    <w:abstractNumId w:val="24"/>
  </w:num>
  <w:num w:numId="12" w16cid:durableId="687105325">
    <w:abstractNumId w:val="9"/>
  </w:num>
  <w:num w:numId="13" w16cid:durableId="1349021569">
    <w:abstractNumId w:val="8"/>
  </w:num>
  <w:num w:numId="14" w16cid:durableId="1284652409">
    <w:abstractNumId w:val="7"/>
  </w:num>
  <w:num w:numId="15" w16cid:durableId="1429890013">
    <w:abstractNumId w:val="6"/>
  </w:num>
  <w:num w:numId="16" w16cid:durableId="279263691">
    <w:abstractNumId w:val="5"/>
  </w:num>
  <w:num w:numId="17" w16cid:durableId="2081324221">
    <w:abstractNumId w:val="4"/>
  </w:num>
  <w:num w:numId="18" w16cid:durableId="328794146">
    <w:abstractNumId w:val="3"/>
  </w:num>
  <w:num w:numId="19" w16cid:durableId="2035811715">
    <w:abstractNumId w:val="2"/>
  </w:num>
  <w:num w:numId="20" w16cid:durableId="1502041351">
    <w:abstractNumId w:val="1"/>
  </w:num>
  <w:num w:numId="21" w16cid:durableId="462776967">
    <w:abstractNumId w:val="0"/>
  </w:num>
  <w:num w:numId="22" w16cid:durableId="961351451">
    <w:abstractNumId w:val="18"/>
  </w:num>
  <w:num w:numId="23" w16cid:durableId="704403809">
    <w:abstractNumId w:val="29"/>
  </w:num>
  <w:num w:numId="24" w16cid:durableId="169831510">
    <w:abstractNumId w:val="18"/>
  </w:num>
  <w:num w:numId="25" w16cid:durableId="2094932591">
    <w:abstractNumId w:val="22"/>
  </w:num>
  <w:num w:numId="26" w16cid:durableId="1104686973">
    <w:abstractNumId w:val="30"/>
  </w:num>
  <w:num w:numId="27" w16cid:durableId="36860162">
    <w:abstractNumId w:val="14"/>
  </w:num>
  <w:num w:numId="28" w16cid:durableId="1027291817">
    <w:abstractNumId w:val="14"/>
  </w:num>
  <w:num w:numId="29" w16cid:durableId="621307823">
    <w:abstractNumId w:val="26"/>
  </w:num>
  <w:num w:numId="30" w16cid:durableId="1649287710">
    <w:abstractNumId w:val="19"/>
  </w:num>
  <w:num w:numId="31" w16cid:durableId="1365982441">
    <w:abstractNumId w:val="17"/>
  </w:num>
  <w:num w:numId="32" w16cid:durableId="145055466">
    <w:abstractNumId w:val="20"/>
  </w:num>
  <w:num w:numId="33" w16cid:durableId="366837174">
    <w:abstractNumId w:val="23"/>
  </w:num>
  <w:num w:numId="34" w16cid:durableId="1271088855">
    <w:abstractNumId w:val="21"/>
  </w:num>
  <w:num w:numId="35" w16cid:durableId="1334643302">
    <w:abstractNumId w:val="16"/>
  </w:num>
  <w:num w:numId="36" w16cid:durableId="6228041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documentProtection w:formatting="1"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7B"/>
    <w:rsid w:val="00004FD2"/>
    <w:rsid w:val="00015A44"/>
    <w:rsid w:val="000206F1"/>
    <w:rsid w:val="00041641"/>
    <w:rsid w:val="000527A7"/>
    <w:rsid w:val="00053E7A"/>
    <w:rsid w:val="0006241D"/>
    <w:rsid w:val="00063339"/>
    <w:rsid w:val="000666A4"/>
    <w:rsid w:val="00081FB2"/>
    <w:rsid w:val="00085580"/>
    <w:rsid w:val="00087F9B"/>
    <w:rsid w:val="000900C4"/>
    <w:rsid w:val="00092F20"/>
    <w:rsid w:val="000959F9"/>
    <w:rsid w:val="000961D8"/>
    <w:rsid w:val="000A12EE"/>
    <w:rsid w:val="000A5919"/>
    <w:rsid w:val="000B2328"/>
    <w:rsid w:val="000B3553"/>
    <w:rsid w:val="000B5F23"/>
    <w:rsid w:val="000C41ED"/>
    <w:rsid w:val="000C5AB7"/>
    <w:rsid w:val="000C65F1"/>
    <w:rsid w:val="000D2451"/>
    <w:rsid w:val="000E00FE"/>
    <w:rsid w:val="000E21CA"/>
    <w:rsid w:val="000E6F12"/>
    <w:rsid w:val="000F5E65"/>
    <w:rsid w:val="000F7F4E"/>
    <w:rsid w:val="001121E5"/>
    <w:rsid w:val="00115485"/>
    <w:rsid w:val="001159A4"/>
    <w:rsid w:val="001171FA"/>
    <w:rsid w:val="0012079F"/>
    <w:rsid w:val="00122EF5"/>
    <w:rsid w:val="0012318A"/>
    <w:rsid w:val="00131F0F"/>
    <w:rsid w:val="00140276"/>
    <w:rsid w:val="00144916"/>
    <w:rsid w:val="00145A28"/>
    <w:rsid w:val="0014789B"/>
    <w:rsid w:val="001550CE"/>
    <w:rsid w:val="00177AAA"/>
    <w:rsid w:val="00185254"/>
    <w:rsid w:val="00185255"/>
    <w:rsid w:val="0018544E"/>
    <w:rsid w:val="001860A5"/>
    <w:rsid w:val="00192E03"/>
    <w:rsid w:val="001A245E"/>
    <w:rsid w:val="001A54F1"/>
    <w:rsid w:val="001B2110"/>
    <w:rsid w:val="001B2E4C"/>
    <w:rsid w:val="001C1314"/>
    <w:rsid w:val="001D4D02"/>
    <w:rsid w:val="001F479B"/>
    <w:rsid w:val="001F4AAC"/>
    <w:rsid w:val="002030D1"/>
    <w:rsid w:val="002126E1"/>
    <w:rsid w:val="00213C2E"/>
    <w:rsid w:val="002169FA"/>
    <w:rsid w:val="00223643"/>
    <w:rsid w:val="00224C3E"/>
    <w:rsid w:val="002270AB"/>
    <w:rsid w:val="00232106"/>
    <w:rsid w:val="00234889"/>
    <w:rsid w:val="00235764"/>
    <w:rsid w:val="002368BE"/>
    <w:rsid w:val="00242920"/>
    <w:rsid w:val="00243998"/>
    <w:rsid w:val="00251320"/>
    <w:rsid w:val="00253786"/>
    <w:rsid w:val="00261A14"/>
    <w:rsid w:val="00262533"/>
    <w:rsid w:val="00266950"/>
    <w:rsid w:val="002719F0"/>
    <w:rsid w:val="00277F35"/>
    <w:rsid w:val="00281367"/>
    <w:rsid w:val="00291CAB"/>
    <w:rsid w:val="002B1597"/>
    <w:rsid w:val="002B5A60"/>
    <w:rsid w:val="002C789B"/>
    <w:rsid w:val="002C7CBF"/>
    <w:rsid w:val="002E4F5F"/>
    <w:rsid w:val="002E50D9"/>
    <w:rsid w:val="00301713"/>
    <w:rsid w:val="00306BBE"/>
    <w:rsid w:val="00316DAE"/>
    <w:rsid w:val="00334347"/>
    <w:rsid w:val="00335465"/>
    <w:rsid w:val="00347EC3"/>
    <w:rsid w:val="00355C00"/>
    <w:rsid w:val="00357506"/>
    <w:rsid w:val="00361DB6"/>
    <w:rsid w:val="003648FF"/>
    <w:rsid w:val="00372486"/>
    <w:rsid w:val="00382376"/>
    <w:rsid w:val="00382927"/>
    <w:rsid w:val="00384945"/>
    <w:rsid w:val="003936E9"/>
    <w:rsid w:val="003A32EF"/>
    <w:rsid w:val="003E3EB1"/>
    <w:rsid w:val="003E5F99"/>
    <w:rsid w:val="00403661"/>
    <w:rsid w:val="00423BCE"/>
    <w:rsid w:val="00433C5C"/>
    <w:rsid w:val="00442D15"/>
    <w:rsid w:val="00442E6E"/>
    <w:rsid w:val="004461E7"/>
    <w:rsid w:val="004578D5"/>
    <w:rsid w:val="00460267"/>
    <w:rsid w:val="00462B4A"/>
    <w:rsid w:val="00470D06"/>
    <w:rsid w:val="0047396B"/>
    <w:rsid w:val="00475699"/>
    <w:rsid w:val="00485441"/>
    <w:rsid w:val="004902EE"/>
    <w:rsid w:val="00491430"/>
    <w:rsid w:val="004943CE"/>
    <w:rsid w:val="004A4167"/>
    <w:rsid w:val="004B017E"/>
    <w:rsid w:val="004C0C61"/>
    <w:rsid w:val="004C5AC9"/>
    <w:rsid w:val="004D1301"/>
    <w:rsid w:val="004D2FC4"/>
    <w:rsid w:val="004F086B"/>
    <w:rsid w:val="004F17D5"/>
    <w:rsid w:val="004F3921"/>
    <w:rsid w:val="00500E31"/>
    <w:rsid w:val="00510509"/>
    <w:rsid w:val="0051195D"/>
    <w:rsid w:val="00511994"/>
    <w:rsid w:val="00514B00"/>
    <w:rsid w:val="00514C7C"/>
    <w:rsid w:val="005274CB"/>
    <w:rsid w:val="0053613F"/>
    <w:rsid w:val="005471BC"/>
    <w:rsid w:val="00554A90"/>
    <w:rsid w:val="005557F7"/>
    <w:rsid w:val="005560BA"/>
    <w:rsid w:val="00560DF2"/>
    <w:rsid w:val="0056721C"/>
    <w:rsid w:val="005815B2"/>
    <w:rsid w:val="0058282E"/>
    <w:rsid w:val="005857B1"/>
    <w:rsid w:val="0059743F"/>
    <w:rsid w:val="005A597D"/>
    <w:rsid w:val="005A6C57"/>
    <w:rsid w:val="005B2C1C"/>
    <w:rsid w:val="005B588E"/>
    <w:rsid w:val="005B64DE"/>
    <w:rsid w:val="005B6EB0"/>
    <w:rsid w:val="005D17C5"/>
    <w:rsid w:val="005D6938"/>
    <w:rsid w:val="005F04E0"/>
    <w:rsid w:val="005F2D99"/>
    <w:rsid w:val="005F4DB6"/>
    <w:rsid w:val="00604F44"/>
    <w:rsid w:val="00605796"/>
    <w:rsid w:val="00611A3D"/>
    <w:rsid w:val="00631271"/>
    <w:rsid w:val="0065319A"/>
    <w:rsid w:val="00653251"/>
    <w:rsid w:val="00656133"/>
    <w:rsid w:val="00657596"/>
    <w:rsid w:val="00657761"/>
    <w:rsid w:val="00662BD8"/>
    <w:rsid w:val="00662EA7"/>
    <w:rsid w:val="006647AB"/>
    <w:rsid w:val="00677A97"/>
    <w:rsid w:val="00680E7B"/>
    <w:rsid w:val="00682118"/>
    <w:rsid w:val="00684E5E"/>
    <w:rsid w:val="006922E1"/>
    <w:rsid w:val="00695620"/>
    <w:rsid w:val="006A0B94"/>
    <w:rsid w:val="006A124B"/>
    <w:rsid w:val="006A4DBF"/>
    <w:rsid w:val="006A6247"/>
    <w:rsid w:val="006A6799"/>
    <w:rsid w:val="006B0F00"/>
    <w:rsid w:val="006C11AE"/>
    <w:rsid w:val="006C73DB"/>
    <w:rsid w:val="006D0A2E"/>
    <w:rsid w:val="006D13A9"/>
    <w:rsid w:val="006E015D"/>
    <w:rsid w:val="006E122E"/>
    <w:rsid w:val="006E639E"/>
    <w:rsid w:val="006E6872"/>
    <w:rsid w:val="006F1BCA"/>
    <w:rsid w:val="006F3F93"/>
    <w:rsid w:val="006F41F9"/>
    <w:rsid w:val="0071039E"/>
    <w:rsid w:val="00715B0C"/>
    <w:rsid w:val="00717E62"/>
    <w:rsid w:val="00722A1E"/>
    <w:rsid w:val="0072533C"/>
    <w:rsid w:val="00737B49"/>
    <w:rsid w:val="0074031E"/>
    <w:rsid w:val="0074354C"/>
    <w:rsid w:val="007452A0"/>
    <w:rsid w:val="007503F7"/>
    <w:rsid w:val="00754575"/>
    <w:rsid w:val="00754B4B"/>
    <w:rsid w:val="007569B9"/>
    <w:rsid w:val="007623DD"/>
    <w:rsid w:val="0076290B"/>
    <w:rsid w:val="00762F78"/>
    <w:rsid w:val="00776F31"/>
    <w:rsid w:val="0077732D"/>
    <w:rsid w:val="00777D51"/>
    <w:rsid w:val="00783183"/>
    <w:rsid w:val="00785B9C"/>
    <w:rsid w:val="0079058B"/>
    <w:rsid w:val="0079089E"/>
    <w:rsid w:val="00791F94"/>
    <w:rsid w:val="00793894"/>
    <w:rsid w:val="00796AF9"/>
    <w:rsid w:val="007B00D4"/>
    <w:rsid w:val="007B5CC4"/>
    <w:rsid w:val="007B6683"/>
    <w:rsid w:val="007B6E94"/>
    <w:rsid w:val="007C118A"/>
    <w:rsid w:val="007C4D48"/>
    <w:rsid w:val="007C6437"/>
    <w:rsid w:val="007D2F96"/>
    <w:rsid w:val="007D581E"/>
    <w:rsid w:val="007D77E9"/>
    <w:rsid w:val="007F120C"/>
    <w:rsid w:val="007F5B0A"/>
    <w:rsid w:val="00806A04"/>
    <w:rsid w:val="00806FA5"/>
    <w:rsid w:val="0081561F"/>
    <w:rsid w:val="00825705"/>
    <w:rsid w:val="00851A0C"/>
    <w:rsid w:val="008551FC"/>
    <w:rsid w:val="00856BDF"/>
    <w:rsid w:val="008655DA"/>
    <w:rsid w:val="0088794B"/>
    <w:rsid w:val="008A6B4E"/>
    <w:rsid w:val="008B0E0B"/>
    <w:rsid w:val="008B2E2B"/>
    <w:rsid w:val="008C2DA4"/>
    <w:rsid w:val="008C60B6"/>
    <w:rsid w:val="008D07A1"/>
    <w:rsid w:val="008D4D2C"/>
    <w:rsid w:val="008E12F8"/>
    <w:rsid w:val="008F13B8"/>
    <w:rsid w:val="008F1855"/>
    <w:rsid w:val="008F2A7B"/>
    <w:rsid w:val="00903186"/>
    <w:rsid w:val="00903FD1"/>
    <w:rsid w:val="00906D0A"/>
    <w:rsid w:val="00907C8E"/>
    <w:rsid w:val="00913023"/>
    <w:rsid w:val="00913A46"/>
    <w:rsid w:val="009152EA"/>
    <w:rsid w:val="00921638"/>
    <w:rsid w:val="00932969"/>
    <w:rsid w:val="009337EC"/>
    <w:rsid w:val="00937D76"/>
    <w:rsid w:val="00940169"/>
    <w:rsid w:val="00943E8C"/>
    <w:rsid w:val="00944DB8"/>
    <w:rsid w:val="00947D1C"/>
    <w:rsid w:val="00953C37"/>
    <w:rsid w:val="009566BD"/>
    <w:rsid w:val="00956FF8"/>
    <w:rsid w:val="009671AE"/>
    <w:rsid w:val="00967F6C"/>
    <w:rsid w:val="009738D2"/>
    <w:rsid w:val="00975918"/>
    <w:rsid w:val="00975F5E"/>
    <w:rsid w:val="0098368F"/>
    <w:rsid w:val="00984FFE"/>
    <w:rsid w:val="009912C1"/>
    <w:rsid w:val="009970F1"/>
    <w:rsid w:val="009C4A5E"/>
    <w:rsid w:val="009D25D3"/>
    <w:rsid w:val="009E2230"/>
    <w:rsid w:val="009F3D5B"/>
    <w:rsid w:val="00A05C95"/>
    <w:rsid w:val="00A1524F"/>
    <w:rsid w:val="00A16DB1"/>
    <w:rsid w:val="00A2666A"/>
    <w:rsid w:val="00A35982"/>
    <w:rsid w:val="00A41789"/>
    <w:rsid w:val="00A43098"/>
    <w:rsid w:val="00A52F4B"/>
    <w:rsid w:val="00A76CD0"/>
    <w:rsid w:val="00A76FB8"/>
    <w:rsid w:val="00A90DA2"/>
    <w:rsid w:val="00A9519A"/>
    <w:rsid w:val="00A96647"/>
    <w:rsid w:val="00AB13CC"/>
    <w:rsid w:val="00AB42A6"/>
    <w:rsid w:val="00AB44AA"/>
    <w:rsid w:val="00AC606B"/>
    <w:rsid w:val="00AC7725"/>
    <w:rsid w:val="00AD3D21"/>
    <w:rsid w:val="00AD7222"/>
    <w:rsid w:val="00AE0886"/>
    <w:rsid w:val="00AE654C"/>
    <w:rsid w:val="00B00BA2"/>
    <w:rsid w:val="00B053C0"/>
    <w:rsid w:val="00B1254F"/>
    <w:rsid w:val="00B15127"/>
    <w:rsid w:val="00B154D9"/>
    <w:rsid w:val="00B164B3"/>
    <w:rsid w:val="00B215EB"/>
    <w:rsid w:val="00B23AF3"/>
    <w:rsid w:val="00B40BB1"/>
    <w:rsid w:val="00B4775D"/>
    <w:rsid w:val="00B61826"/>
    <w:rsid w:val="00B62119"/>
    <w:rsid w:val="00B6393E"/>
    <w:rsid w:val="00B71A5F"/>
    <w:rsid w:val="00B7678B"/>
    <w:rsid w:val="00B82E0B"/>
    <w:rsid w:val="00B85D1C"/>
    <w:rsid w:val="00B9006F"/>
    <w:rsid w:val="00B90217"/>
    <w:rsid w:val="00B91FDC"/>
    <w:rsid w:val="00B93B6A"/>
    <w:rsid w:val="00BA796A"/>
    <w:rsid w:val="00BB049B"/>
    <w:rsid w:val="00BC0145"/>
    <w:rsid w:val="00BD215D"/>
    <w:rsid w:val="00BE55E9"/>
    <w:rsid w:val="00BE5995"/>
    <w:rsid w:val="00BF1CCE"/>
    <w:rsid w:val="00C023DC"/>
    <w:rsid w:val="00C2606D"/>
    <w:rsid w:val="00C273CB"/>
    <w:rsid w:val="00C40775"/>
    <w:rsid w:val="00C44102"/>
    <w:rsid w:val="00C5140D"/>
    <w:rsid w:val="00C52CC1"/>
    <w:rsid w:val="00C548BF"/>
    <w:rsid w:val="00C61870"/>
    <w:rsid w:val="00C627BF"/>
    <w:rsid w:val="00C6561D"/>
    <w:rsid w:val="00C71E1D"/>
    <w:rsid w:val="00C828E5"/>
    <w:rsid w:val="00C82F0B"/>
    <w:rsid w:val="00C90279"/>
    <w:rsid w:val="00CA020E"/>
    <w:rsid w:val="00CA3F36"/>
    <w:rsid w:val="00CB422A"/>
    <w:rsid w:val="00CC0327"/>
    <w:rsid w:val="00CC1A29"/>
    <w:rsid w:val="00CD1654"/>
    <w:rsid w:val="00D13B90"/>
    <w:rsid w:val="00D270DC"/>
    <w:rsid w:val="00D429E2"/>
    <w:rsid w:val="00D47CB9"/>
    <w:rsid w:val="00D55E2F"/>
    <w:rsid w:val="00D579FF"/>
    <w:rsid w:val="00D6064B"/>
    <w:rsid w:val="00D66C7B"/>
    <w:rsid w:val="00D70EB1"/>
    <w:rsid w:val="00D71523"/>
    <w:rsid w:val="00D742E6"/>
    <w:rsid w:val="00D83311"/>
    <w:rsid w:val="00D8523E"/>
    <w:rsid w:val="00DA0BA0"/>
    <w:rsid w:val="00DA710E"/>
    <w:rsid w:val="00DB1264"/>
    <w:rsid w:val="00DB511D"/>
    <w:rsid w:val="00DD4659"/>
    <w:rsid w:val="00DD7F8A"/>
    <w:rsid w:val="00DF1E61"/>
    <w:rsid w:val="00E04AC4"/>
    <w:rsid w:val="00E14626"/>
    <w:rsid w:val="00E169DA"/>
    <w:rsid w:val="00E34457"/>
    <w:rsid w:val="00E34A66"/>
    <w:rsid w:val="00E40C2D"/>
    <w:rsid w:val="00E46E01"/>
    <w:rsid w:val="00E53177"/>
    <w:rsid w:val="00E671DB"/>
    <w:rsid w:val="00E8376B"/>
    <w:rsid w:val="00E8453F"/>
    <w:rsid w:val="00E849D1"/>
    <w:rsid w:val="00E92144"/>
    <w:rsid w:val="00E93311"/>
    <w:rsid w:val="00EA19BA"/>
    <w:rsid w:val="00EA1F6B"/>
    <w:rsid w:val="00EA556C"/>
    <w:rsid w:val="00EA6F04"/>
    <w:rsid w:val="00EB2183"/>
    <w:rsid w:val="00EC7B40"/>
    <w:rsid w:val="00ED10A2"/>
    <w:rsid w:val="00ED55C5"/>
    <w:rsid w:val="00EF28EF"/>
    <w:rsid w:val="00EF4F11"/>
    <w:rsid w:val="00F02623"/>
    <w:rsid w:val="00F027B6"/>
    <w:rsid w:val="00F06AB7"/>
    <w:rsid w:val="00F072F1"/>
    <w:rsid w:val="00F0730F"/>
    <w:rsid w:val="00F11E35"/>
    <w:rsid w:val="00F12E53"/>
    <w:rsid w:val="00F151F0"/>
    <w:rsid w:val="00F20125"/>
    <w:rsid w:val="00F2560B"/>
    <w:rsid w:val="00F25883"/>
    <w:rsid w:val="00F262B4"/>
    <w:rsid w:val="00F27761"/>
    <w:rsid w:val="00F33959"/>
    <w:rsid w:val="00F366A1"/>
    <w:rsid w:val="00F4410F"/>
    <w:rsid w:val="00F555F5"/>
    <w:rsid w:val="00F56022"/>
    <w:rsid w:val="00F57425"/>
    <w:rsid w:val="00F65DF6"/>
    <w:rsid w:val="00F66350"/>
    <w:rsid w:val="00F747B3"/>
    <w:rsid w:val="00F95556"/>
    <w:rsid w:val="00FA6BC5"/>
    <w:rsid w:val="00FB5D8F"/>
    <w:rsid w:val="00FC2B5F"/>
    <w:rsid w:val="00FC48F2"/>
    <w:rsid w:val="00FC5A14"/>
    <w:rsid w:val="00FF1EDF"/>
    <w:rsid w:val="00FF482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F17ECF"/>
  <w15:chartTrackingRefBased/>
  <w15:docId w15:val="{B32E3D95-712C-4B23-9FED-BA40A93F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CV Title"/>
    <w:qFormat/>
    <w:rsid w:val="007452A0"/>
    <w:pPr>
      <w:jc w:val="both"/>
    </w:pPr>
    <w:rPr>
      <w:rFonts w:cs="Calibri"/>
      <w:b/>
      <w:color w:val="ED7D31"/>
      <w:sz w:val="30"/>
      <w:szCs w:val="30"/>
    </w:rPr>
  </w:style>
  <w:style w:type="paragraph" w:styleId="Heading1">
    <w:name w:val="heading 1"/>
    <w:basedOn w:val="Normal"/>
    <w:next w:val="Normal"/>
    <w:link w:val="Heading1Char"/>
    <w:uiPriority w:val="9"/>
    <w:rsid w:val="006D13A9"/>
    <w:pPr>
      <w:keepNext/>
      <w:keepLines/>
      <w:spacing w:before="320" w:after="40"/>
      <w:outlineLvl w:val="0"/>
    </w:pPr>
    <w:rPr>
      <w:rFonts w:ascii="Calibri Light" w:eastAsia="SimSun" w:hAnsi="Calibri Light" w:cs="Times New Roman"/>
      <w:b w:val="0"/>
      <w:bCs/>
      <w:caps/>
      <w:spacing w:val="4"/>
      <w:sz w:val="28"/>
      <w:szCs w:val="28"/>
    </w:rPr>
  </w:style>
  <w:style w:type="paragraph" w:styleId="Heading2">
    <w:name w:val="heading 2"/>
    <w:basedOn w:val="Normal"/>
    <w:next w:val="Normal"/>
    <w:link w:val="Heading2Char"/>
    <w:uiPriority w:val="9"/>
    <w:unhideWhenUsed/>
    <w:rsid w:val="006D13A9"/>
    <w:pPr>
      <w:keepNext/>
      <w:keepLines/>
      <w:spacing w:before="120"/>
      <w:outlineLvl w:val="1"/>
    </w:pPr>
    <w:rPr>
      <w:rFonts w:ascii="Calibri Light" w:eastAsia="SimSun" w:hAnsi="Calibri Light" w:cs="Times New Roman"/>
      <w:b w:val="0"/>
      <w:bCs/>
      <w:sz w:val="28"/>
      <w:szCs w:val="28"/>
    </w:rPr>
  </w:style>
  <w:style w:type="paragraph" w:styleId="Heading3">
    <w:name w:val="heading 3"/>
    <w:basedOn w:val="Normal"/>
    <w:next w:val="Normal"/>
    <w:link w:val="Heading3Char"/>
    <w:uiPriority w:val="9"/>
    <w:unhideWhenUsed/>
    <w:rsid w:val="006D13A9"/>
    <w:pPr>
      <w:keepNext/>
      <w:keepLines/>
      <w:spacing w:before="120"/>
      <w:outlineLvl w:val="2"/>
    </w:pPr>
    <w:rPr>
      <w:rFonts w:ascii="Calibri Light" w:eastAsia="SimSun" w:hAnsi="Calibri Light" w:cs="Times New Roman"/>
      <w:spacing w:val="4"/>
      <w:sz w:val="24"/>
      <w:szCs w:val="24"/>
    </w:rPr>
  </w:style>
  <w:style w:type="paragraph" w:styleId="Heading4">
    <w:name w:val="heading 4"/>
    <w:basedOn w:val="Normal"/>
    <w:next w:val="Normal"/>
    <w:link w:val="Heading4Char"/>
    <w:uiPriority w:val="9"/>
    <w:semiHidden/>
    <w:unhideWhenUsed/>
    <w:rsid w:val="006D13A9"/>
    <w:pPr>
      <w:keepNext/>
      <w:keepLines/>
      <w:spacing w:before="120"/>
      <w:outlineLvl w:val="3"/>
    </w:pPr>
    <w:rPr>
      <w:rFonts w:ascii="Calibri Light" w:eastAsia="SimSun" w:hAnsi="Calibri Light" w:cs="Times New Roman"/>
      <w:i/>
      <w:iCs/>
      <w:sz w:val="24"/>
      <w:szCs w:val="24"/>
    </w:rPr>
  </w:style>
  <w:style w:type="paragraph" w:styleId="Heading5">
    <w:name w:val="heading 5"/>
    <w:basedOn w:val="Normal"/>
    <w:next w:val="Normal"/>
    <w:link w:val="Heading5Char"/>
    <w:uiPriority w:val="9"/>
    <w:semiHidden/>
    <w:unhideWhenUsed/>
    <w:qFormat/>
    <w:rsid w:val="006D13A9"/>
    <w:pPr>
      <w:keepNext/>
      <w:keepLines/>
      <w:spacing w:before="120"/>
      <w:outlineLvl w:val="4"/>
    </w:pPr>
    <w:rPr>
      <w:rFonts w:ascii="Calibri Light" w:eastAsia="SimSun" w:hAnsi="Calibri Light" w:cs="Times New Roman"/>
      <w:b w:val="0"/>
      <w:bCs/>
    </w:rPr>
  </w:style>
  <w:style w:type="paragraph" w:styleId="Heading6">
    <w:name w:val="heading 6"/>
    <w:basedOn w:val="Normal"/>
    <w:next w:val="Normal"/>
    <w:link w:val="Heading6Char"/>
    <w:uiPriority w:val="9"/>
    <w:semiHidden/>
    <w:unhideWhenUsed/>
    <w:qFormat/>
    <w:rsid w:val="006D13A9"/>
    <w:pPr>
      <w:keepNext/>
      <w:keepLines/>
      <w:spacing w:before="120"/>
      <w:outlineLvl w:val="5"/>
    </w:pPr>
    <w:rPr>
      <w:rFonts w:ascii="Calibri Light" w:eastAsia="SimSun" w:hAnsi="Calibri Light" w:cs="Times New Roman"/>
      <w:b w:val="0"/>
      <w:bCs/>
      <w:i/>
      <w:iCs/>
    </w:rPr>
  </w:style>
  <w:style w:type="paragraph" w:styleId="Heading7">
    <w:name w:val="heading 7"/>
    <w:basedOn w:val="Normal"/>
    <w:next w:val="Normal"/>
    <w:link w:val="Heading7Char"/>
    <w:uiPriority w:val="9"/>
    <w:semiHidden/>
    <w:unhideWhenUsed/>
    <w:qFormat/>
    <w:rsid w:val="006D13A9"/>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6D13A9"/>
    <w:pPr>
      <w:keepNext/>
      <w:keepLines/>
      <w:spacing w:before="120"/>
      <w:outlineLvl w:val="7"/>
    </w:pPr>
    <w:rPr>
      <w:b w:val="0"/>
      <w:bCs/>
    </w:rPr>
  </w:style>
  <w:style w:type="paragraph" w:styleId="Heading9">
    <w:name w:val="heading 9"/>
    <w:basedOn w:val="Normal"/>
    <w:next w:val="Normal"/>
    <w:link w:val="Heading9Char"/>
    <w:uiPriority w:val="9"/>
    <w:semiHidden/>
    <w:unhideWhenUsed/>
    <w:qFormat/>
    <w:rsid w:val="006D13A9"/>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Symbol" w:hAnsi="Symbol" w:cs="Symbol"/>
      <w:sz w:val="2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b/>
      <w:i w:val="0"/>
      <w:color w:val="808080"/>
      <w:sz w:val="20"/>
      <w:szCs w:val="2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Times New Roman"/>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Wingdings" w:hAnsi="Wingdings" w:cs="Wingdings"/>
    </w:rPr>
  </w:style>
  <w:style w:type="character" w:customStyle="1" w:styleId="WW8Num19z0">
    <w:name w:val="WW8Num19z0"/>
    <w:rPr>
      <w:rFonts w:ascii="Symbol" w:hAnsi="Symbol" w:cs="Symbol"/>
      <w:b w:val="0"/>
      <w:i w:val="0"/>
      <w:color w:val="808080"/>
      <w:sz w:val="12"/>
      <w:szCs w:val="12"/>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Symbol" w:hAnsi="Symbol" w:cs="Symbol"/>
      <w:b w:val="0"/>
      <w:i w:val="0"/>
      <w:color w:val="808080"/>
      <w:sz w:val="12"/>
      <w:szCs w:val="12"/>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b w:val="0"/>
      <w:i w:val="0"/>
      <w:color w:val="808080"/>
      <w:sz w:val="12"/>
      <w:szCs w:val="12"/>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paragraph" w:customStyle="1" w:styleId="List-Bullets">
    <w:name w:val="List-Bullets"/>
    <w:basedOn w:val="Body"/>
    <w:link w:val="List-BulletsChar"/>
    <w:qFormat/>
    <w:rsid w:val="00C828E5"/>
    <w:pPr>
      <w:numPr>
        <w:numId w:val="27"/>
      </w:numPr>
      <w:spacing w:line="360" w:lineRule="auto"/>
    </w:pPr>
    <w:rPr>
      <w:sz w:val="26"/>
      <w:szCs w:val="26"/>
    </w:rPr>
  </w:style>
  <w:style w:type="character" w:customStyle="1" w:styleId="blackres1">
    <w:name w:val="blackres1"/>
    <w:rPr>
      <w:rFonts w:ascii="Arial" w:hAnsi="Arial" w:cs="Arial"/>
      <w:color w:val="000000"/>
      <w:sz w:val="20"/>
      <w:szCs w:val="20"/>
    </w:rPr>
  </w:style>
  <w:style w:type="character" w:styleId="Strong">
    <w:name w:val="Strong"/>
    <w:uiPriority w:val="22"/>
    <w:rsid w:val="006D13A9"/>
    <w:rPr>
      <w:b/>
      <w:bCs/>
      <w:color w:val="auto"/>
    </w:rPr>
  </w:style>
  <w:style w:type="character" w:customStyle="1" w:styleId="venkateswarlum">
    <w:name w:val="venkateswarlum"/>
    <w:rPr>
      <w:rFonts w:ascii="Arial" w:hAnsi="Arial" w:cs="Arial"/>
      <w:color w:val="auto"/>
      <w:sz w:val="20"/>
      <w:szCs w:val="20"/>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next w:val="Normal"/>
    <w:uiPriority w:val="35"/>
    <w:unhideWhenUsed/>
    <w:rsid w:val="006D13A9"/>
    <w:rPr>
      <w:b w:val="0"/>
      <w:bCs/>
      <w:sz w:val="18"/>
      <w:szCs w:val="18"/>
    </w:rPr>
  </w:style>
  <w:style w:type="paragraph" w:customStyle="1" w:styleId="Index">
    <w:name w:val="Index"/>
    <w:basedOn w:val="Normal"/>
    <w:pPr>
      <w:suppressLineNumbers/>
    </w:pPr>
    <w:rPr>
      <w:rFonts w:cs="Tahoma"/>
    </w:rPr>
  </w:style>
  <w:style w:type="paragraph" w:customStyle="1" w:styleId="ProjectTitle">
    <w:name w:val="Project Title"/>
    <w:basedOn w:val="Normal"/>
    <w:link w:val="ProjectTitleChar"/>
    <w:qFormat/>
    <w:rsid w:val="008655DA"/>
    <w:rPr>
      <w:b w:val="0"/>
      <w:color w:val="808080"/>
      <w:sz w:val="24"/>
      <w:szCs w:val="24"/>
    </w:rPr>
  </w:style>
  <w:style w:type="paragraph" w:customStyle="1" w:styleId="description">
    <w:name w:val="description"/>
    <w:basedOn w:val="Normal"/>
    <w:rsid w:val="00F2560B"/>
    <w:pPr>
      <w:spacing w:before="40" w:after="240"/>
    </w:pPr>
    <w:rPr>
      <w:rFonts w:cs="Times New Roman"/>
      <w:szCs w:val="20"/>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customStyle="1" w:styleId="bulletedlist">
    <w:name w:val="bulleted list"/>
    <w:basedOn w:val="Normal"/>
    <w:pPr>
      <w:numPr>
        <w:numId w:val="4"/>
      </w:numPr>
      <w:spacing w:before="40" w:after="80"/>
    </w:pPr>
  </w:style>
  <w:style w:type="paragraph" w:customStyle="1" w:styleId="bulletedlistlastitem">
    <w:name w:val="bulleted list last item"/>
    <w:basedOn w:val="bulletedlist"/>
    <w:pPr>
      <w:spacing w:after="240"/>
    </w:pPr>
    <w:rPr>
      <w:rFonts w:cs="Times New Roman"/>
      <w:szCs w:val="20"/>
    </w:rPr>
  </w:style>
  <w:style w:type="paragraph" w:styleId="Footer">
    <w:name w:val="footer"/>
    <w:basedOn w:val="Normal"/>
    <w:pPr>
      <w:tabs>
        <w:tab w:val="center" w:pos="4320"/>
        <w:tab w:val="right" w:pos="8640"/>
      </w:tabs>
    </w:pPr>
  </w:style>
  <w:style w:type="paragraph" w:customStyle="1" w:styleId="Dates">
    <w:name w:val="Dates"/>
    <w:basedOn w:val="Normal"/>
    <w:pPr>
      <w:spacing w:before="40"/>
      <w:jc w:val="right"/>
    </w:pPr>
  </w:style>
  <w:style w:type="paragraph" w:customStyle="1" w:styleId="e-mailaddress">
    <w:name w:val="e-mail address"/>
    <w:basedOn w:val="Normal"/>
    <w:link w:val="e-mailaddressChar"/>
    <w:pPr>
      <w:spacing w:after="200"/>
    </w:pPr>
  </w:style>
  <w:style w:type="paragraph" w:customStyle="1" w:styleId="Name">
    <w:name w:val="Name"/>
    <w:basedOn w:val="Heading2"/>
  </w:style>
  <w:style w:type="paragraph" w:styleId="PlainText">
    <w:name w:val="Plain Text"/>
    <w:basedOn w:val="Normal"/>
    <w:rPr>
      <w:rFonts w:ascii="Courier New" w:hAnsi="Courier New" w:cs="Courier New"/>
      <w:sz w:val="20"/>
      <w:szCs w:val="20"/>
    </w:rPr>
  </w:style>
  <w:style w:type="paragraph" w:customStyle="1" w:styleId="Achievement">
    <w:name w:val="Achievement"/>
    <w:basedOn w:val="BodyText"/>
    <w:pPr>
      <w:tabs>
        <w:tab w:val="num" w:pos="360"/>
      </w:tabs>
      <w:spacing w:after="60" w:line="220" w:lineRule="atLeast"/>
      <w:ind w:left="245" w:hanging="245"/>
    </w:pPr>
    <w:rPr>
      <w:rFonts w:ascii="Arial" w:hAnsi="Arial" w:cs="Times New Roman"/>
      <w:spacing w:val="-5"/>
      <w:sz w:val="20"/>
      <w:szCs w:val="20"/>
    </w:rPr>
  </w:style>
  <w:style w:type="paragraph" w:styleId="BodyTextIndent">
    <w:name w:val="Body Text Indent"/>
    <w:basedOn w:val="Normal"/>
    <w:link w:val="BodyTextIndentChar"/>
    <w:pPr>
      <w:spacing w:after="120"/>
      <w:ind w:left="360"/>
    </w:pPr>
  </w:style>
  <w:style w:type="paragraph" w:customStyle="1" w:styleId="DefaultText">
    <w:name w:val="Default Text"/>
    <w:basedOn w:val="Normal"/>
    <w:rPr>
      <w:rFonts w:ascii="Times New Roman" w:hAnsi="Times New Roman" w:cs="Times New Roman"/>
      <w:sz w:val="24"/>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Cs/>
    </w:rPr>
  </w:style>
  <w:style w:type="character" w:customStyle="1" w:styleId="Heading1Char">
    <w:name w:val="Heading 1 Char"/>
    <w:link w:val="Heading1"/>
    <w:uiPriority w:val="9"/>
    <w:rsid w:val="006D13A9"/>
    <w:rPr>
      <w:rFonts w:ascii="Calibri Light" w:eastAsia="SimSun" w:hAnsi="Calibri Light" w:cs="Times New Roman"/>
      <w:b/>
      <w:bCs/>
      <w:caps/>
      <w:spacing w:val="4"/>
      <w:sz w:val="28"/>
      <w:szCs w:val="28"/>
    </w:rPr>
  </w:style>
  <w:style w:type="character" w:customStyle="1" w:styleId="Heading2Char">
    <w:name w:val="Heading 2 Char"/>
    <w:link w:val="Heading2"/>
    <w:uiPriority w:val="9"/>
    <w:rsid w:val="006D13A9"/>
    <w:rPr>
      <w:rFonts w:ascii="Calibri Light" w:eastAsia="SimSun" w:hAnsi="Calibri Light"/>
      <w:bCs/>
      <w:color w:val="ED7D31"/>
      <w:sz w:val="28"/>
      <w:szCs w:val="28"/>
    </w:rPr>
  </w:style>
  <w:style w:type="character" w:customStyle="1" w:styleId="Heading3Char">
    <w:name w:val="Heading 3 Char"/>
    <w:link w:val="Heading3"/>
    <w:uiPriority w:val="9"/>
    <w:rsid w:val="006D13A9"/>
    <w:rPr>
      <w:rFonts w:ascii="Calibri Light" w:eastAsia="SimSun" w:hAnsi="Calibri Light"/>
      <w:b/>
      <w:color w:val="ED7D31"/>
      <w:spacing w:val="4"/>
      <w:sz w:val="24"/>
      <w:szCs w:val="24"/>
    </w:rPr>
  </w:style>
  <w:style w:type="character" w:customStyle="1" w:styleId="Heading4Char">
    <w:name w:val="Heading 4 Char"/>
    <w:link w:val="Heading4"/>
    <w:uiPriority w:val="9"/>
    <w:semiHidden/>
    <w:rsid w:val="006D13A9"/>
    <w:rPr>
      <w:rFonts w:ascii="Calibri Light" w:eastAsia="SimSun" w:hAnsi="Calibri Light"/>
      <w:b/>
      <w:i/>
      <w:iCs/>
      <w:color w:val="ED7D31"/>
      <w:sz w:val="24"/>
      <w:szCs w:val="24"/>
    </w:rPr>
  </w:style>
  <w:style w:type="character" w:customStyle="1" w:styleId="Heading5Char">
    <w:name w:val="Heading 5 Char"/>
    <w:link w:val="Heading5"/>
    <w:uiPriority w:val="9"/>
    <w:semiHidden/>
    <w:rsid w:val="006D13A9"/>
    <w:rPr>
      <w:rFonts w:ascii="Calibri Light" w:eastAsia="SimSun" w:hAnsi="Calibri Light"/>
      <w:bCs/>
      <w:color w:val="ED7D31"/>
      <w:sz w:val="30"/>
      <w:szCs w:val="30"/>
    </w:rPr>
  </w:style>
  <w:style w:type="character" w:customStyle="1" w:styleId="Heading6Char">
    <w:name w:val="Heading 6 Char"/>
    <w:link w:val="Heading6"/>
    <w:uiPriority w:val="9"/>
    <w:semiHidden/>
    <w:rsid w:val="006D13A9"/>
    <w:rPr>
      <w:rFonts w:ascii="Calibri Light" w:eastAsia="SimSun" w:hAnsi="Calibri Light"/>
      <w:bCs/>
      <w:i/>
      <w:iCs/>
      <w:color w:val="ED7D31"/>
      <w:sz w:val="30"/>
      <w:szCs w:val="30"/>
    </w:rPr>
  </w:style>
  <w:style w:type="character" w:customStyle="1" w:styleId="Heading7Char">
    <w:name w:val="Heading 7 Char"/>
    <w:link w:val="Heading7"/>
    <w:uiPriority w:val="9"/>
    <w:semiHidden/>
    <w:rsid w:val="006D13A9"/>
    <w:rPr>
      <w:rFonts w:cs="Calibri"/>
      <w:b/>
      <w:i/>
      <w:iCs/>
      <w:color w:val="ED7D31"/>
      <w:sz w:val="30"/>
      <w:szCs w:val="30"/>
    </w:rPr>
  </w:style>
  <w:style w:type="character" w:customStyle="1" w:styleId="Heading8Char">
    <w:name w:val="Heading 8 Char"/>
    <w:link w:val="Heading8"/>
    <w:uiPriority w:val="9"/>
    <w:semiHidden/>
    <w:rsid w:val="006D13A9"/>
    <w:rPr>
      <w:rFonts w:cs="Calibri"/>
      <w:bCs/>
      <w:color w:val="ED7D31"/>
      <w:sz w:val="30"/>
      <w:szCs w:val="30"/>
    </w:rPr>
  </w:style>
  <w:style w:type="character" w:customStyle="1" w:styleId="Heading9Char">
    <w:name w:val="Heading 9 Char"/>
    <w:link w:val="Heading9"/>
    <w:uiPriority w:val="9"/>
    <w:semiHidden/>
    <w:rsid w:val="006D13A9"/>
    <w:rPr>
      <w:rFonts w:cs="Calibri"/>
      <w:b/>
      <w:i/>
      <w:iCs/>
      <w:color w:val="ED7D31"/>
      <w:sz w:val="30"/>
      <w:szCs w:val="30"/>
    </w:rPr>
  </w:style>
  <w:style w:type="paragraph" w:styleId="Title">
    <w:name w:val="Title"/>
    <w:basedOn w:val="Heading1"/>
    <w:next w:val="Normal"/>
    <w:link w:val="TitleChar"/>
    <w:uiPriority w:val="10"/>
    <w:rsid w:val="00F2560B"/>
    <w:rPr>
      <w:rFonts w:ascii="Calibri" w:hAnsi="Calibri" w:cs="Calibri"/>
      <w:b/>
      <w:bCs w:val="0"/>
      <w:color w:val="000000"/>
      <w:sz w:val="24"/>
      <w:szCs w:val="24"/>
    </w:rPr>
  </w:style>
  <w:style w:type="character" w:customStyle="1" w:styleId="TitleChar">
    <w:name w:val="Title Char"/>
    <w:link w:val="Title"/>
    <w:uiPriority w:val="10"/>
    <w:rsid w:val="00F2560B"/>
    <w:rPr>
      <w:rFonts w:ascii="Calibri" w:eastAsia="SimSun" w:hAnsi="Calibri" w:cs="Calibri"/>
      <w:b/>
      <w:caps/>
      <w:color w:val="000000"/>
      <w:spacing w:val="4"/>
      <w:sz w:val="24"/>
      <w:szCs w:val="24"/>
    </w:rPr>
  </w:style>
  <w:style w:type="paragraph" w:styleId="Subtitle">
    <w:name w:val="Subtitle"/>
    <w:basedOn w:val="Normal"/>
    <w:next w:val="Normal"/>
    <w:link w:val="SubtitleChar"/>
    <w:uiPriority w:val="11"/>
    <w:rsid w:val="006D13A9"/>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uiPriority w:val="11"/>
    <w:rsid w:val="006D13A9"/>
    <w:rPr>
      <w:rFonts w:ascii="Calibri Light" w:eastAsia="SimSun" w:hAnsi="Calibri Light" w:cs="Times New Roman"/>
      <w:sz w:val="24"/>
      <w:szCs w:val="24"/>
    </w:rPr>
  </w:style>
  <w:style w:type="character" w:styleId="Emphasis">
    <w:name w:val="Emphasis"/>
    <w:uiPriority w:val="20"/>
    <w:rsid w:val="006D13A9"/>
    <w:rPr>
      <w:i/>
      <w:iCs/>
      <w:color w:val="auto"/>
    </w:rPr>
  </w:style>
  <w:style w:type="paragraph" w:styleId="NoSpacing">
    <w:name w:val="No Spacing"/>
    <w:uiPriority w:val="1"/>
    <w:rsid w:val="006D13A9"/>
    <w:pPr>
      <w:jc w:val="both"/>
    </w:pPr>
    <w:rPr>
      <w:sz w:val="22"/>
      <w:szCs w:val="22"/>
    </w:rPr>
  </w:style>
  <w:style w:type="paragraph" w:styleId="Quote">
    <w:name w:val="Quote"/>
    <w:basedOn w:val="Normal"/>
    <w:next w:val="Normal"/>
    <w:link w:val="QuoteChar"/>
    <w:uiPriority w:val="29"/>
    <w:rsid w:val="006D13A9"/>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6D13A9"/>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rsid w:val="006D13A9"/>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6D13A9"/>
    <w:rPr>
      <w:rFonts w:ascii="Calibri Light" w:eastAsia="SimSun" w:hAnsi="Calibri Light" w:cs="Times New Roman"/>
      <w:sz w:val="26"/>
      <w:szCs w:val="26"/>
    </w:rPr>
  </w:style>
  <w:style w:type="character" w:styleId="SubtleEmphasis">
    <w:name w:val="Subtle Emphasis"/>
    <w:uiPriority w:val="19"/>
    <w:rsid w:val="006D13A9"/>
    <w:rPr>
      <w:i/>
      <w:iCs/>
      <w:color w:val="auto"/>
    </w:rPr>
  </w:style>
  <w:style w:type="character" w:styleId="IntenseEmphasis">
    <w:name w:val="Intense Emphasis"/>
    <w:uiPriority w:val="21"/>
    <w:rsid w:val="006D13A9"/>
    <w:rPr>
      <w:b/>
      <w:bCs/>
      <w:i/>
      <w:iCs/>
      <w:color w:val="auto"/>
    </w:rPr>
  </w:style>
  <w:style w:type="character" w:styleId="SubtleReference">
    <w:name w:val="Subtle Reference"/>
    <w:uiPriority w:val="31"/>
    <w:rsid w:val="006D13A9"/>
    <w:rPr>
      <w:smallCaps/>
      <w:color w:val="auto"/>
      <w:u w:val="single" w:color="7F7F7F"/>
    </w:rPr>
  </w:style>
  <w:style w:type="character" w:styleId="IntenseReference">
    <w:name w:val="Intense Reference"/>
    <w:uiPriority w:val="32"/>
    <w:rsid w:val="006D13A9"/>
    <w:rPr>
      <w:b/>
      <w:bCs/>
      <w:smallCaps/>
      <w:color w:val="auto"/>
      <w:u w:val="single"/>
    </w:rPr>
  </w:style>
  <w:style w:type="character" w:styleId="BookTitle">
    <w:name w:val="Book Title"/>
    <w:uiPriority w:val="33"/>
    <w:rsid w:val="006D13A9"/>
    <w:rPr>
      <w:b/>
      <w:bCs/>
      <w:smallCaps/>
      <w:color w:val="auto"/>
    </w:rPr>
  </w:style>
  <w:style w:type="paragraph" w:styleId="TOCHeading">
    <w:name w:val="TOC Heading"/>
    <w:basedOn w:val="Heading1"/>
    <w:next w:val="Normal"/>
    <w:uiPriority w:val="39"/>
    <w:semiHidden/>
    <w:unhideWhenUsed/>
    <w:qFormat/>
    <w:rsid w:val="006D13A9"/>
    <w:pPr>
      <w:outlineLvl w:val="9"/>
    </w:pPr>
  </w:style>
  <w:style w:type="paragraph" w:customStyle="1" w:styleId="BodyText1">
    <w:name w:val="Body Text1"/>
    <w:basedOn w:val="Normal"/>
    <w:rsid w:val="006C11AE"/>
    <w:pPr>
      <w:spacing w:before="40" w:after="80" w:line="220" w:lineRule="exact"/>
      <w:jc w:val="left"/>
    </w:pPr>
    <w:rPr>
      <w:rFonts w:ascii="Tahoma" w:hAnsi="Tahoma" w:cs="Arial"/>
      <w:spacing w:val="10"/>
      <w:sz w:val="16"/>
      <w:szCs w:val="16"/>
    </w:rPr>
  </w:style>
  <w:style w:type="character" w:customStyle="1" w:styleId="pslongeditbox">
    <w:name w:val="pslongeditbox"/>
    <w:rsid w:val="006C11AE"/>
  </w:style>
  <w:style w:type="paragraph" w:styleId="ListParagraph">
    <w:name w:val="List Paragraph"/>
    <w:basedOn w:val="Normal"/>
    <w:uiPriority w:val="34"/>
    <w:rsid w:val="006C11AE"/>
    <w:pPr>
      <w:ind w:left="720"/>
      <w:contextualSpacing/>
    </w:pPr>
  </w:style>
  <w:style w:type="character" w:customStyle="1" w:styleId="BodyTextIndentChar">
    <w:name w:val="Body Text Indent Char"/>
    <w:link w:val="BodyTextIndent"/>
    <w:rsid w:val="00F65DF6"/>
    <w:rPr>
      <w:rFonts w:cs="Calibri"/>
      <w:b/>
      <w:color w:val="ED7D31"/>
      <w:sz w:val="30"/>
      <w:szCs w:val="30"/>
    </w:rPr>
  </w:style>
  <w:style w:type="table" w:styleId="TableGridLight">
    <w:name w:val="Grid Table Light"/>
    <w:basedOn w:val="TableNormal"/>
    <w:uiPriority w:val="32"/>
    <w:qFormat/>
    <w:rsid w:val="00AB42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21"/>
    <w:qFormat/>
    <w:rsid w:val="00423B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31"/>
    <w:qFormat/>
    <w:rsid w:val="00423BCE"/>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423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1"/>
    <w:qFormat/>
    <w:rsid w:val="00423BCE"/>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List2-Accent3">
    <w:name w:val="Medium List 2 Accent 3"/>
    <w:basedOn w:val="TableNormal"/>
    <w:uiPriority w:val="71"/>
    <w:rsid w:val="00423BCE"/>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paragraph" w:customStyle="1" w:styleId="Designation">
    <w:name w:val="Designation"/>
    <w:basedOn w:val="Normal"/>
    <w:link w:val="DesignationChar"/>
    <w:qFormat/>
    <w:rsid w:val="005B588E"/>
    <w:rPr>
      <w:color w:val="000000"/>
      <w:sz w:val="28"/>
      <w:szCs w:val="28"/>
    </w:rPr>
  </w:style>
  <w:style w:type="paragraph" w:customStyle="1" w:styleId="Body">
    <w:name w:val="Body"/>
    <w:basedOn w:val="Designation"/>
    <w:qFormat/>
    <w:rsid w:val="00242920"/>
    <w:rPr>
      <w:b w:val="0"/>
      <w:bCs/>
      <w:sz w:val="24"/>
      <w:szCs w:val="22"/>
      <w:shd w:val="clear" w:color="auto" w:fill="FFFFFF"/>
    </w:rPr>
  </w:style>
  <w:style w:type="character" w:customStyle="1" w:styleId="BodyTextChar">
    <w:name w:val="Body Text Char"/>
    <w:link w:val="BodyText"/>
    <w:rsid w:val="000B3553"/>
    <w:rPr>
      <w:rFonts w:cs="Calibri"/>
      <w:b/>
      <w:color w:val="ED7D31"/>
      <w:sz w:val="30"/>
      <w:szCs w:val="30"/>
    </w:rPr>
  </w:style>
  <w:style w:type="paragraph" w:customStyle="1" w:styleId="Yearsofexperience">
    <w:name w:val="Years of experience"/>
    <w:basedOn w:val="Heading2"/>
    <w:link w:val="YearsofexperienceChar"/>
    <w:rsid w:val="00B40BB1"/>
    <w:rPr>
      <w:rFonts w:ascii="Calibri" w:hAnsi="Calibri"/>
      <w:color w:val="auto"/>
      <w:sz w:val="22"/>
      <w:szCs w:val="24"/>
    </w:rPr>
  </w:style>
  <w:style w:type="character" w:customStyle="1" w:styleId="ProjectTitleChar">
    <w:name w:val="Project Title Char"/>
    <w:link w:val="ProjectTitle"/>
    <w:rsid w:val="008655DA"/>
    <w:rPr>
      <w:rFonts w:cs="Calibri"/>
      <w:color w:val="808080"/>
      <w:sz w:val="24"/>
      <w:szCs w:val="24"/>
    </w:rPr>
  </w:style>
  <w:style w:type="paragraph" w:customStyle="1" w:styleId="ProjectNameandtitle">
    <w:name w:val="Project Name and title"/>
    <w:basedOn w:val="Normal"/>
    <w:link w:val="ProjectNameandtitleChar"/>
    <w:qFormat/>
    <w:rsid w:val="000F7F4E"/>
    <w:rPr>
      <w:color w:val="auto"/>
      <w:sz w:val="24"/>
      <w:szCs w:val="24"/>
    </w:rPr>
  </w:style>
  <w:style w:type="character" w:customStyle="1" w:styleId="YearsofexperienceChar">
    <w:name w:val="Years of experience Char"/>
    <w:link w:val="Yearsofexperience"/>
    <w:rsid w:val="00B40BB1"/>
    <w:rPr>
      <w:rFonts w:eastAsia="SimSun"/>
      <w:bCs/>
      <w:sz w:val="22"/>
      <w:szCs w:val="24"/>
    </w:rPr>
  </w:style>
  <w:style w:type="paragraph" w:customStyle="1" w:styleId="TitleHeading">
    <w:name w:val="Title Heading"/>
    <w:basedOn w:val="Title"/>
    <w:link w:val="TitleHeadingChar"/>
    <w:qFormat/>
    <w:rsid w:val="00783183"/>
    <w:rPr>
      <w:sz w:val="26"/>
    </w:rPr>
  </w:style>
  <w:style w:type="character" w:customStyle="1" w:styleId="ProjectNameandtitleChar">
    <w:name w:val="Project Name and title Char"/>
    <w:link w:val="ProjectNameandtitle"/>
    <w:rsid w:val="000F7F4E"/>
    <w:rPr>
      <w:rFonts w:cs="Calibri"/>
      <w:b/>
      <w:sz w:val="24"/>
      <w:szCs w:val="24"/>
    </w:rPr>
  </w:style>
  <w:style w:type="paragraph" w:customStyle="1" w:styleId="CompanyName">
    <w:name w:val="Company Name"/>
    <w:basedOn w:val="Normal"/>
    <w:link w:val="CompanyNameChar"/>
    <w:qFormat/>
    <w:rsid w:val="000A12EE"/>
    <w:rPr>
      <w:sz w:val="28"/>
    </w:rPr>
  </w:style>
  <w:style w:type="character" w:customStyle="1" w:styleId="TitleHeadingChar">
    <w:name w:val="Title Heading Char"/>
    <w:link w:val="TitleHeading"/>
    <w:rsid w:val="00783183"/>
    <w:rPr>
      <w:rFonts w:eastAsia="SimSun" w:cs="Calibri"/>
      <w:b/>
      <w:caps/>
      <w:color w:val="000000"/>
      <w:spacing w:val="4"/>
      <w:sz w:val="26"/>
      <w:szCs w:val="24"/>
    </w:rPr>
  </w:style>
  <w:style w:type="character" w:customStyle="1" w:styleId="CompanyNameChar">
    <w:name w:val="Company Name Char"/>
    <w:link w:val="CompanyName"/>
    <w:rsid w:val="000A12EE"/>
    <w:rPr>
      <w:rFonts w:cs="Calibri"/>
      <w:b/>
      <w:color w:val="ED7D31"/>
      <w:sz w:val="28"/>
      <w:szCs w:val="30"/>
    </w:rPr>
  </w:style>
  <w:style w:type="paragraph" w:customStyle="1" w:styleId="Image">
    <w:name w:val="Image"/>
    <w:basedOn w:val="e-mailaddress"/>
    <w:link w:val="ImageChar"/>
    <w:rsid w:val="003A32EF"/>
    <w:rPr>
      <w:noProof/>
    </w:rPr>
  </w:style>
  <w:style w:type="character" w:customStyle="1" w:styleId="CharChar">
    <w:name w:val="Char Char"/>
    <w:rsid w:val="00737B49"/>
    <w:rPr>
      <w:rFonts w:ascii="Tahoma" w:hAnsi="Tahoma" w:cs="Arial"/>
      <w:i/>
      <w:spacing w:val="10"/>
      <w:sz w:val="16"/>
      <w:szCs w:val="16"/>
      <w:lang w:val="en-US" w:eastAsia="ar-SA" w:bidi="ar-SA"/>
    </w:rPr>
  </w:style>
  <w:style w:type="character" w:customStyle="1" w:styleId="e-mailaddressChar">
    <w:name w:val="e-mail address Char"/>
    <w:link w:val="e-mailaddress"/>
    <w:rsid w:val="003A32EF"/>
    <w:rPr>
      <w:rFonts w:cs="Calibri"/>
      <w:b/>
      <w:color w:val="ED7D31"/>
      <w:sz w:val="30"/>
      <w:szCs w:val="30"/>
    </w:rPr>
  </w:style>
  <w:style w:type="character" w:customStyle="1" w:styleId="ImageChar">
    <w:name w:val="Image Char"/>
    <w:link w:val="Image"/>
    <w:rsid w:val="003A32EF"/>
    <w:rPr>
      <w:rFonts w:cs="Calibri"/>
      <w:b/>
      <w:noProof/>
      <w:color w:val="ED7D31"/>
      <w:sz w:val="30"/>
      <w:szCs w:val="30"/>
    </w:rPr>
  </w:style>
  <w:style w:type="character" w:customStyle="1" w:styleId="List-BulletsChar">
    <w:name w:val="List-Bullets Char"/>
    <w:link w:val="List-Bullets"/>
    <w:rsid w:val="00C828E5"/>
    <w:rPr>
      <w:rFonts w:cs="Calibri"/>
      <w:bCs/>
      <w:color w:val="000000"/>
      <w:sz w:val="26"/>
      <w:szCs w:val="26"/>
    </w:rPr>
  </w:style>
  <w:style w:type="paragraph" w:customStyle="1" w:styleId="LineSpacing">
    <w:name w:val="Line Spacing"/>
    <w:basedOn w:val="Normal"/>
    <w:link w:val="LineSpacingChar"/>
    <w:qFormat/>
    <w:rsid w:val="00903186"/>
    <w:rPr>
      <w:color w:val="000000"/>
    </w:rPr>
  </w:style>
  <w:style w:type="paragraph" w:customStyle="1" w:styleId="List-Numbered">
    <w:name w:val="List-Numbered"/>
    <w:basedOn w:val="List-Bullets"/>
    <w:qFormat/>
    <w:rsid w:val="005557F7"/>
    <w:pPr>
      <w:numPr>
        <w:numId w:val="23"/>
      </w:numPr>
    </w:pPr>
  </w:style>
  <w:style w:type="character" w:customStyle="1" w:styleId="DesignationChar">
    <w:name w:val="Designation Char"/>
    <w:link w:val="Designation"/>
    <w:rsid w:val="005557F7"/>
    <w:rPr>
      <w:rFonts w:cs="Calibri"/>
      <w:b/>
      <w:color w:val="000000"/>
      <w:sz w:val="28"/>
      <w:szCs w:val="28"/>
    </w:rPr>
  </w:style>
  <w:style w:type="character" w:customStyle="1" w:styleId="LineSpacingChar">
    <w:name w:val="Line Spacing Char"/>
    <w:basedOn w:val="DesignationChar"/>
    <w:link w:val="LineSpacing"/>
    <w:rsid w:val="00903186"/>
    <w:rPr>
      <w:rFonts w:cs="Calibri"/>
      <w:b/>
      <w:color w:val="000000"/>
      <w:sz w:val="30"/>
      <w:szCs w:val="30"/>
    </w:rPr>
  </w:style>
  <w:style w:type="paragraph" w:customStyle="1" w:styleId="Responsiblity-bullet">
    <w:name w:val="Responsiblity-bullet"/>
    <w:basedOn w:val="ProjectTitle"/>
    <w:link w:val="Responsiblity-bulletChar"/>
    <w:qFormat/>
    <w:rsid w:val="0012079F"/>
    <w:pPr>
      <w:numPr>
        <w:numId w:val="26"/>
      </w:numPr>
      <w:spacing w:line="276" w:lineRule="auto"/>
    </w:pPr>
    <w:rPr>
      <w:color w:val="auto"/>
      <w:sz w:val="26"/>
      <w:szCs w:val="26"/>
    </w:rPr>
  </w:style>
  <w:style w:type="character" w:customStyle="1" w:styleId="Responsiblity-bulletChar">
    <w:name w:val="Responsiblity-bullet Char"/>
    <w:basedOn w:val="ProjectTitleChar"/>
    <w:link w:val="Responsiblity-bullet"/>
    <w:rsid w:val="0012079F"/>
    <w:rPr>
      <w:rFonts w:cs="Calibri"/>
      <w:color w:val="8080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5118">
      <w:bodyDiv w:val="1"/>
      <w:marLeft w:val="0"/>
      <w:marRight w:val="0"/>
      <w:marTop w:val="0"/>
      <w:marBottom w:val="0"/>
      <w:divBdr>
        <w:top w:val="none" w:sz="0" w:space="0" w:color="auto"/>
        <w:left w:val="none" w:sz="0" w:space="0" w:color="auto"/>
        <w:bottom w:val="none" w:sz="0" w:space="0" w:color="auto"/>
        <w:right w:val="none" w:sz="0" w:space="0" w:color="auto"/>
      </w:divBdr>
      <w:divsChild>
        <w:div w:id="707342786">
          <w:marLeft w:val="0"/>
          <w:marRight w:val="0"/>
          <w:marTop w:val="0"/>
          <w:marBottom w:val="0"/>
          <w:divBdr>
            <w:top w:val="none" w:sz="0" w:space="0" w:color="auto"/>
            <w:left w:val="none" w:sz="0" w:space="0" w:color="auto"/>
            <w:bottom w:val="none" w:sz="0" w:space="0" w:color="auto"/>
            <w:right w:val="none" w:sz="0" w:space="0" w:color="auto"/>
          </w:divBdr>
          <w:divsChild>
            <w:div w:id="693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202">
      <w:bodyDiv w:val="1"/>
      <w:marLeft w:val="0"/>
      <w:marRight w:val="0"/>
      <w:marTop w:val="0"/>
      <w:marBottom w:val="0"/>
      <w:divBdr>
        <w:top w:val="none" w:sz="0" w:space="0" w:color="auto"/>
        <w:left w:val="none" w:sz="0" w:space="0" w:color="auto"/>
        <w:bottom w:val="none" w:sz="0" w:space="0" w:color="auto"/>
        <w:right w:val="none" w:sz="0" w:space="0" w:color="auto"/>
      </w:divBdr>
    </w:div>
    <w:div w:id="84961181">
      <w:bodyDiv w:val="1"/>
      <w:marLeft w:val="0"/>
      <w:marRight w:val="0"/>
      <w:marTop w:val="0"/>
      <w:marBottom w:val="0"/>
      <w:divBdr>
        <w:top w:val="none" w:sz="0" w:space="0" w:color="auto"/>
        <w:left w:val="none" w:sz="0" w:space="0" w:color="auto"/>
        <w:bottom w:val="none" w:sz="0" w:space="0" w:color="auto"/>
        <w:right w:val="none" w:sz="0" w:space="0" w:color="auto"/>
      </w:divBdr>
    </w:div>
    <w:div w:id="242835718">
      <w:bodyDiv w:val="1"/>
      <w:marLeft w:val="0"/>
      <w:marRight w:val="0"/>
      <w:marTop w:val="0"/>
      <w:marBottom w:val="0"/>
      <w:divBdr>
        <w:top w:val="none" w:sz="0" w:space="0" w:color="auto"/>
        <w:left w:val="none" w:sz="0" w:space="0" w:color="auto"/>
        <w:bottom w:val="none" w:sz="0" w:space="0" w:color="auto"/>
        <w:right w:val="none" w:sz="0" w:space="0" w:color="auto"/>
      </w:divBdr>
      <w:divsChild>
        <w:div w:id="1429930408">
          <w:marLeft w:val="0"/>
          <w:marRight w:val="0"/>
          <w:marTop w:val="0"/>
          <w:marBottom w:val="0"/>
          <w:divBdr>
            <w:top w:val="none" w:sz="0" w:space="0" w:color="auto"/>
            <w:left w:val="none" w:sz="0" w:space="0" w:color="auto"/>
            <w:bottom w:val="none" w:sz="0" w:space="0" w:color="auto"/>
            <w:right w:val="none" w:sz="0" w:space="0" w:color="auto"/>
          </w:divBdr>
          <w:divsChild>
            <w:div w:id="780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992">
      <w:bodyDiv w:val="1"/>
      <w:marLeft w:val="0"/>
      <w:marRight w:val="0"/>
      <w:marTop w:val="0"/>
      <w:marBottom w:val="0"/>
      <w:divBdr>
        <w:top w:val="none" w:sz="0" w:space="0" w:color="auto"/>
        <w:left w:val="none" w:sz="0" w:space="0" w:color="auto"/>
        <w:bottom w:val="none" w:sz="0" w:space="0" w:color="auto"/>
        <w:right w:val="none" w:sz="0" w:space="0" w:color="auto"/>
      </w:divBdr>
    </w:div>
    <w:div w:id="376205681">
      <w:bodyDiv w:val="1"/>
      <w:marLeft w:val="0"/>
      <w:marRight w:val="0"/>
      <w:marTop w:val="0"/>
      <w:marBottom w:val="0"/>
      <w:divBdr>
        <w:top w:val="none" w:sz="0" w:space="0" w:color="auto"/>
        <w:left w:val="none" w:sz="0" w:space="0" w:color="auto"/>
        <w:bottom w:val="none" w:sz="0" w:space="0" w:color="auto"/>
        <w:right w:val="none" w:sz="0" w:space="0" w:color="auto"/>
      </w:divBdr>
    </w:div>
    <w:div w:id="424307877">
      <w:bodyDiv w:val="1"/>
      <w:marLeft w:val="0"/>
      <w:marRight w:val="0"/>
      <w:marTop w:val="0"/>
      <w:marBottom w:val="0"/>
      <w:divBdr>
        <w:top w:val="none" w:sz="0" w:space="0" w:color="auto"/>
        <w:left w:val="none" w:sz="0" w:space="0" w:color="auto"/>
        <w:bottom w:val="none" w:sz="0" w:space="0" w:color="auto"/>
        <w:right w:val="none" w:sz="0" w:space="0" w:color="auto"/>
      </w:divBdr>
    </w:div>
    <w:div w:id="541095267">
      <w:bodyDiv w:val="1"/>
      <w:marLeft w:val="0"/>
      <w:marRight w:val="0"/>
      <w:marTop w:val="0"/>
      <w:marBottom w:val="0"/>
      <w:divBdr>
        <w:top w:val="none" w:sz="0" w:space="0" w:color="auto"/>
        <w:left w:val="none" w:sz="0" w:space="0" w:color="auto"/>
        <w:bottom w:val="none" w:sz="0" w:space="0" w:color="auto"/>
        <w:right w:val="none" w:sz="0" w:space="0" w:color="auto"/>
      </w:divBdr>
    </w:div>
    <w:div w:id="578516121">
      <w:bodyDiv w:val="1"/>
      <w:marLeft w:val="0"/>
      <w:marRight w:val="0"/>
      <w:marTop w:val="0"/>
      <w:marBottom w:val="0"/>
      <w:divBdr>
        <w:top w:val="none" w:sz="0" w:space="0" w:color="auto"/>
        <w:left w:val="none" w:sz="0" w:space="0" w:color="auto"/>
        <w:bottom w:val="none" w:sz="0" w:space="0" w:color="auto"/>
        <w:right w:val="none" w:sz="0" w:space="0" w:color="auto"/>
      </w:divBdr>
    </w:div>
    <w:div w:id="587470989">
      <w:bodyDiv w:val="1"/>
      <w:marLeft w:val="0"/>
      <w:marRight w:val="0"/>
      <w:marTop w:val="0"/>
      <w:marBottom w:val="0"/>
      <w:divBdr>
        <w:top w:val="none" w:sz="0" w:space="0" w:color="auto"/>
        <w:left w:val="none" w:sz="0" w:space="0" w:color="auto"/>
        <w:bottom w:val="none" w:sz="0" w:space="0" w:color="auto"/>
        <w:right w:val="none" w:sz="0" w:space="0" w:color="auto"/>
      </w:divBdr>
    </w:div>
    <w:div w:id="635650496">
      <w:bodyDiv w:val="1"/>
      <w:marLeft w:val="0"/>
      <w:marRight w:val="0"/>
      <w:marTop w:val="0"/>
      <w:marBottom w:val="0"/>
      <w:divBdr>
        <w:top w:val="none" w:sz="0" w:space="0" w:color="auto"/>
        <w:left w:val="none" w:sz="0" w:space="0" w:color="auto"/>
        <w:bottom w:val="none" w:sz="0" w:space="0" w:color="auto"/>
        <w:right w:val="none" w:sz="0" w:space="0" w:color="auto"/>
      </w:divBdr>
    </w:div>
    <w:div w:id="710032918">
      <w:bodyDiv w:val="1"/>
      <w:marLeft w:val="0"/>
      <w:marRight w:val="0"/>
      <w:marTop w:val="0"/>
      <w:marBottom w:val="0"/>
      <w:divBdr>
        <w:top w:val="none" w:sz="0" w:space="0" w:color="auto"/>
        <w:left w:val="none" w:sz="0" w:space="0" w:color="auto"/>
        <w:bottom w:val="none" w:sz="0" w:space="0" w:color="auto"/>
        <w:right w:val="none" w:sz="0" w:space="0" w:color="auto"/>
      </w:divBdr>
    </w:div>
    <w:div w:id="813833891">
      <w:bodyDiv w:val="1"/>
      <w:marLeft w:val="0"/>
      <w:marRight w:val="0"/>
      <w:marTop w:val="0"/>
      <w:marBottom w:val="0"/>
      <w:divBdr>
        <w:top w:val="none" w:sz="0" w:space="0" w:color="auto"/>
        <w:left w:val="none" w:sz="0" w:space="0" w:color="auto"/>
        <w:bottom w:val="none" w:sz="0" w:space="0" w:color="auto"/>
        <w:right w:val="none" w:sz="0" w:space="0" w:color="auto"/>
      </w:divBdr>
    </w:div>
    <w:div w:id="899752148">
      <w:bodyDiv w:val="1"/>
      <w:marLeft w:val="0"/>
      <w:marRight w:val="0"/>
      <w:marTop w:val="0"/>
      <w:marBottom w:val="0"/>
      <w:divBdr>
        <w:top w:val="none" w:sz="0" w:space="0" w:color="auto"/>
        <w:left w:val="none" w:sz="0" w:space="0" w:color="auto"/>
        <w:bottom w:val="none" w:sz="0" w:space="0" w:color="auto"/>
        <w:right w:val="none" w:sz="0" w:space="0" w:color="auto"/>
      </w:divBdr>
    </w:div>
    <w:div w:id="1305041538">
      <w:bodyDiv w:val="1"/>
      <w:marLeft w:val="0"/>
      <w:marRight w:val="0"/>
      <w:marTop w:val="0"/>
      <w:marBottom w:val="0"/>
      <w:divBdr>
        <w:top w:val="none" w:sz="0" w:space="0" w:color="auto"/>
        <w:left w:val="none" w:sz="0" w:space="0" w:color="auto"/>
        <w:bottom w:val="none" w:sz="0" w:space="0" w:color="auto"/>
        <w:right w:val="none" w:sz="0" w:space="0" w:color="auto"/>
      </w:divBdr>
    </w:div>
    <w:div w:id="1352219056">
      <w:bodyDiv w:val="1"/>
      <w:marLeft w:val="0"/>
      <w:marRight w:val="0"/>
      <w:marTop w:val="0"/>
      <w:marBottom w:val="0"/>
      <w:divBdr>
        <w:top w:val="none" w:sz="0" w:space="0" w:color="auto"/>
        <w:left w:val="none" w:sz="0" w:space="0" w:color="auto"/>
        <w:bottom w:val="none" w:sz="0" w:space="0" w:color="auto"/>
        <w:right w:val="none" w:sz="0" w:space="0" w:color="auto"/>
      </w:divBdr>
    </w:div>
    <w:div w:id="1377660221">
      <w:bodyDiv w:val="1"/>
      <w:marLeft w:val="0"/>
      <w:marRight w:val="0"/>
      <w:marTop w:val="0"/>
      <w:marBottom w:val="0"/>
      <w:divBdr>
        <w:top w:val="none" w:sz="0" w:space="0" w:color="auto"/>
        <w:left w:val="none" w:sz="0" w:space="0" w:color="auto"/>
        <w:bottom w:val="none" w:sz="0" w:space="0" w:color="auto"/>
        <w:right w:val="none" w:sz="0" w:space="0" w:color="auto"/>
      </w:divBdr>
    </w:div>
    <w:div w:id="1658874912">
      <w:bodyDiv w:val="1"/>
      <w:marLeft w:val="0"/>
      <w:marRight w:val="0"/>
      <w:marTop w:val="0"/>
      <w:marBottom w:val="0"/>
      <w:divBdr>
        <w:top w:val="none" w:sz="0" w:space="0" w:color="auto"/>
        <w:left w:val="none" w:sz="0" w:space="0" w:color="auto"/>
        <w:bottom w:val="none" w:sz="0" w:space="0" w:color="auto"/>
        <w:right w:val="none" w:sz="0" w:space="0" w:color="auto"/>
      </w:divBdr>
    </w:div>
    <w:div w:id="1675718196">
      <w:bodyDiv w:val="1"/>
      <w:marLeft w:val="0"/>
      <w:marRight w:val="0"/>
      <w:marTop w:val="0"/>
      <w:marBottom w:val="0"/>
      <w:divBdr>
        <w:top w:val="none" w:sz="0" w:space="0" w:color="auto"/>
        <w:left w:val="none" w:sz="0" w:space="0" w:color="auto"/>
        <w:bottom w:val="none" w:sz="0" w:space="0" w:color="auto"/>
        <w:right w:val="none" w:sz="0" w:space="0" w:color="auto"/>
      </w:divBdr>
    </w:div>
    <w:div w:id="1772244035">
      <w:bodyDiv w:val="1"/>
      <w:marLeft w:val="0"/>
      <w:marRight w:val="0"/>
      <w:marTop w:val="0"/>
      <w:marBottom w:val="0"/>
      <w:divBdr>
        <w:top w:val="none" w:sz="0" w:space="0" w:color="auto"/>
        <w:left w:val="none" w:sz="0" w:space="0" w:color="auto"/>
        <w:bottom w:val="none" w:sz="0" w:space="0" w:color="auto"/>
        <w:right w:val="none" w:sz="0" w:space="0" w:color="auto"/>
      </w:divBdr>
    </w:div>
    <w:div w:id="1813057559">
      <w:bodyDiv w:val="1"/>
      <w:marLeft w:val="0"/>
      <w:marRight w:val="0"/>
      <w:marTop w:val="0"/>
      <w:marBottom w:val="0"/>
      <w:divBdr>
        <w:top w:val="none" w:sz="0" w:space="0" w:color="auto"/>
        <w:left w:val="none" w:sz="0" w:space="0" w:color="auto"/>
        <w:bottom w:val="none" w:sz="0" w:space="0" w:color="auto"/>
        <w:right w:val="none" w:sz="0" w:space="0" w:color="auto"/>
      </w:divBdr>
    </w:div>
    <w:div w:id="1971862805">
      <w:bodyDiv w:val="1"/>
      <w:marLeft w:val="0"/>
      <w:marRight w:val="0"/>
      <w:marTop w:val="0"/>
      <w:marBottom w:val="0"/>
      <w:divBdr>
        <w:top w:val="none" w:sz="0" w:space="0" w:color="auto"/>
        <w:left w:val="none" w:sz="0" w:space="0" w:color="auto"/>
        <w:bottom w:val="none" w:sz="0" w:space="0" w:color="auto"/>
        <w:right w:val="none" w:sz="0" w:space="0" w:color="auto"/>
      </w:divBdr>
    </w:div>
    <w:div w:id="209088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39A607519BA84997652744DFB7E0C9" ma:contentTypeVersion="13" ma:contentTypeDescription="Create a new document." ma:contentTypeScope="" ma:versionID="9165428ed5be0610774ee3f151d38721">
  <xsd:schema xmlns:xsd="http://www.w3.org/2001/XMLSchema" xmlns:xs="http://www.w3.org/2001/XMLSchema" xmlns:p="http://schemas.microsoft.com/office/2006/metadata/properties" xmlns:ns3="f5bb7caa-1bfe-43a5-9aa0-a9d711180862" xmlns:ns4="e0b463bc-ea34-4e61-9355-fd45ddced623" targetNamespace="http://schemas.microsoft.com/office/2006/metadata/properties" ma:root="true" ma:fieldsID="31ce1d855b2a835d86ad5d970bb65763" ns3:_="" ns4:_="">
    <xsd:import namespace="f5bb7caa-1bfe-43a5-9aa0-a9d711180862"/>
    <xsd:import namespace="e0b463bc-ea34-4e61-9355-fd45ddced6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b7caa-1bfe-43a5-9aa0-a9d7111808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463bc-ea34-4e61-9355-fd45ddced6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FC73C-DCE4-4D44-BE3D-2019F4CC7541}">
  <ds:schemaRefs>
    <ds:schemaRef ds:uri="http://schemas.microsoft.com/sharepoint/v3/contenttype/forms"/>
  </ds:schemaRefs>
</ds:datastoreItem>
</file>

<file path=customXml/itemProps2.xml><?xml version="1.0" encoding="utf-8"?>
<ds:datastoreItem xmlns:ds="http://schemas.openxmlformats.org/officeDocument/2006/customXml" ds:itemID="{F2E15CB9-9354-4BEA-9187-9D840FE4CCE7}">
  <ds:schemaRefs>
    <ds:schemaRef ds:uri="http://schemas.openxmlformats.org/officeDocument/2006/bibliography"/>
  </ds:schemaRefs>
</ds:datastoreItem>
</file>

<file path=customXml/itemProps3.xml><?xml version="1.0" encoding="utf-8"?>
<ds:datastoreItem xmlns:ds="http://schemas.openxmlformats.org/officeDocument/2006/customXml" ds:itemID="{279864C0-74A6-4511-9FD4-F818F9CF84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B382F-4E5E-4BFE-8EC2-FCD608E89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b7caa-1bfe-43a5-9aa0-a9d711180862"/>
    <ds:schemaRef ds:uri="e0b463bc-ea34-4e61-9355-fd45ddced6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Tavant Technologies</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Ramesh Kumar Naik</dc:creator>
  <cp:keywords/>
  <cp:lastModifiedBy>Ramesh Kumar Naik</cp:lastModifiedBy>
  <cp:revision>81</cp:revision>
  <cp:lastPrinted>2006-04-14T07:20:00Z</cp:lastPrinted>
  <dcterms:created xsi:type="dcterms:W3CDTF">2021-01-18T04:46:00Z</dcterms:created>
  <dcterms:modified xsi:type="dcterms:W3CDTF">2025-02-12T19:17:00Z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y fmtid="{D5CDD505-2E9C-101B-9397-08002B2CF9AE}" pid="3" name="ContentTypeId">
    <vt:lpwstr>0x0101009939A607519BA84997652744DFB7E0C9</vt:lpwstr>
  </property>
</Properties>
</file>